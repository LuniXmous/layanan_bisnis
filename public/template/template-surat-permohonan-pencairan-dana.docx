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61072" w14:textId="77777777" w:rsidR="00484442" w:rsidRPr="00F94E00" w:rsidRDefault="00484442">
      <w:pPr>
        <w:spacing w:before="14" w:line="220" w:lineRule="exact"/>
        <w:rPr>
          <w:sz w:val="24"/>
          <w:szCs w:val="24"/>
        </w:rPr>
      </w:pPr>
    </w:p>
    <w:tbl>
      <w:tblPr>
        <w:tblW w:w="9916" w:type="dxa"/>
        <w:tblInd w:w="6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9"/>
        <w:gridCol w:w="7657"/>
      </w:tblGrid>
      <w:tr w:rsidR="004610BE" w14:paraId="17BAE52F" w14:textId="77777777" w:rsidTr="004610BE">
        <w:trPr>
          <w:trHeight w:val="2294"/>
        </w:trPr>
        <w:tc>
          <w:tcPr>
            <w:tcW w:w="2259" w:type="dxa"/>
            <w:tcBorders>
              <w:bottom w:val="single" w:sz="24" w:space="0" w:color="000000"/>
            </w:tcBorders>
          </w:tcPr>
          <w:p w14:paraId="386F877F" w14:textId="77777777" w:rsidR="004610BE" w:rsidRDefault="004610BE" w:rsidP="00035C33">
            <w:pPr>
              <w:pStyle w:val="TableParagraph"/>
              <w:spacing w:before="9"/>
              <w:ind w:right="0"/>
              <w:jc w:val="left"/>
              <w:rPr>
                <w:sz w:val="5"/>
              </w:rPr>
            </w:pPr>
          </w:p>
          <w:p w14:paraId="29ADF00D" w14:textId="77777777" w:rsidR="004610BE" w:rsidRDefault="004610BE" w:rsidP="00035C33">
            <w:pPr>
              <w:pStyle w:val="TableParagraph"/>
              <w:ind w:left="9" w:right="0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7F6EAC0" wp14:editId="5698CE2C">
                  <wp:extent cx="1248523" cy="123215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523" cy="1232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7" w:type="dxa"/>
            <w:tcBorders>
              <w:bottom w:val="single" w:sz="24" w:space="0" w:color="000000"/>
            </w:tcBorders>
          </w:tcPr>
          <w:p w14:paraId="10DEF632" w14:textId="77777777" w:rsidR="004610BE" w:rsidRDefault="004610BE" w:rsidP="00035C33">
            <w:pPr>
              <w:pStyle w:val="TableParagraph"/>
              <w:spacing w:line="344" w:lineRule="exact"/>
              <w:ind w:left="248"/>
              <w:rPr>
                <w:sz w:val="32"/>
              </w:rPr>
            </w:pPr>
            <w:r>
              <w:rPr>
                <w:sz w:val="32"/>
              </w:rPr>
              <w:t>KEMENTERIAN PENDIDIKAN,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KEBUDAYAAN,</w:t>
            </w:r>
          </w:p>
          <w:p w14:paraId="54979CFA" w14:textId="77777777" w:rsidR="004610BE" w:rsidRDefault="004610BE" w:rsidP="00035C33">
            <w:pPr>
              <w:pStyle w:val="TableParagraph"/>
              <w:spacing w:before="2"/>
              <w:ind w:left="242"/>
              <w:rPr>
                <w:sz w:val="32"/>
              </w:rPr>
            </w:pPr>
            <w:r>
              <w:rPr>
                <w:sz w:val="32"/>
              </w:rPr>
              <w:t>RISET,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DAN TEKNOLOGI</w:t>
            </w:r>
          </w:p>
          <w:p w14:paraId="576E013B" w14:textId="77777777" w:rsidR="004610BE" w:rsidRDefault="004610BE" w:rsidP="00035C33">
            <w:pPr>
              <w:pStyle w:val="TableParagraph"/>
              <w:spacing w:before="56" w:line="321" w:lineRule="exact"/>
              <w:ind w:left="245"/>
              <w:rPr>
                <w:b/>
                <w:sz w:val="28"/>
              </w:rPr>
            </w:pPr>
            <w:r>
              <w:rPr>
                <w:b/>
                <w:sz w:val="28"/>
              </w:rPr>
              <w:t>POLITEKNIK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NEGERI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JAKARTA</w:t>
            </w:r>
          </w:p>
          <w:p w14:paraId="3232092E" w14:textId="77777777" w:rsidR="004610BE" w:rsidRDefault="004610BE" w:rsidP="00035C33">
            <w:pPr>
              <w:pStyle w:val="TableParagraph"/>
              <w:ind w:left="642" w:right="907" w:firstLine="3"/>
              <w:rPr>
                <w:sz w:val="24"/>
              </w:rPr>
            </w:pPr>
            <w:proofErr w:type="spellStart"/>
            <w:r>
              <w:rPr>
                <w:sz w:val="24"/>
              </w:rPr>
              <w:t>Jalan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Prof. Dr. G.A. </w:t>
            </w:r>
            <w:proofErr w:type="spellStart"/>
            <w:r>
              <w:rPr>
                <w:sz w:val="24"/>
              </w:rPr>
              <w:t>Siwabessy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Kampus</w:t>
            </w:r>
            <w:proofErr w:type="spellEnd"/>
            <w:r>
              <w:rPr>
                <w:sz w:val="24"/>
              </w:rPr>
              <w:t xml:space="preserve"> UI,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Depok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16425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Telepon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(021)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7863534,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7864927,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7864926,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7270042,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7270035</w:t>
            </w:r>
          </w:p>
          <w:p w14:paraId="4496EDE5" w14:textId="77777777" w:rsidR="004610BE" w:rsidRDefault="004610BE" w:rsidP="00035C33">
            <w:pPr>
              <w:pStyle w:val="TableParagraph"/>
              <w:ind w:left="247"/>
              <w:rPr>
                <w:sz w:val="24"/>
              </w:rPr>
            </w:pPr>
            <w:r>
              <w:rPr>
                <w:sz w:val="24"/>
              </w:rPr>
              <w:t>Fax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(021) 7270034,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(021) 7270036 Hunting</w:t>
            </w:r>
          </w:p>
          <w:p w14:paraId="6D314F44" w14:textId="77777777" w:rsidR="004610BE" w:rsidRDefault="004610BE" w:rsidP="00035C33">
            <w:pPr>
              <w:pStyle w:val="TableParagraph"/>
              <w:ind w:left="24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Laman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hyperlink r:id="rId6">
              <w:r>
                <w:rPr>
                  <w:b/>
                  <w:color w:val="0000FF"/>
                  <w:sz w:val="24"/>
                  <w:u w:val="thick" w:color="0000FF"/>
                </w:rPr>
                <w:t>http://www.pnj.ac.id</w:t>
              </w:r>
            </w:hyperlink>
          </w:p>
        </w:tc>
      </w:tr>
    </w:tbl>
    <w:p w14:paraId="0FC697FB" w14:textId="77777777" w:rsidR="004610BE" w:rsidRDefault="004610BE">
      <w:pPr>
        <w:spacing w:before="29"/>
        <w:ind w:left="929" w:right="248"/>
        <w:jc w:val="both"/>
        <w:rPr>
          <w:sz w:val="24"/>
          <w:szCs w:val="24"/>
        </w:rPr>
      </w:pPr>
    </w:p>
    <w:p w14:paraId="25319D2A" w14:textId="43B08DB3" w:rsidR="00484442" w:rsidRPr="00F94E00" w:rsidRDefault="004610BE">
      <w:pPr>
        <w:spacing w:before="29"/>
        <w:ind w:left="929" w:right="248"/>
        <w:jc w:val="both"/>
        <w:rPr>
          <w:sz w:val="24"/>
          <w:szCs w:val="24"/>
        </w:rPr>
      </w:pPr>
      <w:proofErr w:type="spellStart"/>
      <w:r w:rsidRPr="00F94E00">
        <w:rPr>
          <w:sz w:val="24"/>
          <w:szCs w:val="24"/>
        </w:rPr>
        <w:t>Nomor</w:t>
      </w:r>
      <w:proofErr w:type="spellEnd"/>
      <w:r w:rsidRPr="00F94E00">
        <w:rPr>
          <w:sz w:val="24"/>
          <w:szCs w:val="24"/>
        </w:rPr>
        <w:t xml:space="preserve">     </w:t>
      </w:r>
      <w:proofErr w:type="gramStart"/>
      <w:r w:rsidRPr="00F94E00">
        <w:rPr>
          <w:sz w:val="24"/>
          <w:szCs w:val="24"/>
        </w:rPr>
        <w:t xml:space="preserve"> </w:t>
      </w:r>
      <w:r w:rsidRPr="00F94E00">
        <w:rPr>
          <w:spacing w:val="33"/>
          <w:sz w:val="24"/>
          <w:szCs w:val="24"/>
        </w:rPr>
        <w:t xml:space="preserve"> </w:t>
      </w:r>
      <w:r w:rsidRPr="00F94E00">
        <w:rPr>
          <w:sz w:val="24"/>
          <w:szCs w:val="24"/>
        </w:rPr>
        <w:t>:</w:t>
      </w:r>
      <w:proofErr w:type="gramEnd"/>
      <w:r w:rsidRPr="00F94E0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Tanggal</w:t>
      </w:r>
      <w:proofErr w:type="spellEnd"/>
    </w:p>
    <w:p w14:paraId="7B670D20" w14:textId="6738E56A" w:rsidR="00484442" w:rsidRPr="00F94E00" w:rsidRDefault="004610BE">
      <w:pPr>
        <w:ind w:left="929" w:right="7611"/>
        <w:jc w:val="both"/>
        <w:rPr>
          <w:sz w:val="24"/>
          <w:szCs w:val="24"/>
        </w:rPr>
      </w:pPr>
      <w:proofErr w:type="spellStart"/>
      <w:r w:rsidRPr="00F94E00">
        <w:rPr>
          <w:sz w:val="24"/>
          <w:szCs w:val="24"/>
        </w:rPr>
        <w:t>L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mp</w:t>
      </w:r>
      <w:r w:rsidRPr="00F94E00">
        <w:rPr>
          <w:spacing w:val="1"/>
          <w:sz w:val="24"/>
          <w:szCs w:val="24"/>
        </w:rPr>
        <w:t>i</w:t>
      </w:r>
      <w:r w:rsidRPr="00F94E00">
        <w:rPr>
          <w:sz w:val="24"/>
          <w:szCs w:val="24"/>
        </w:rPr>
        <w:t>r</w:t>
      </w:r>
      <w:r w:rsidRPr="00F94E00">
        <w:rPr>
          <w:spacing w:val="-2"/>
          <w:sz w:val="24"/>
          <w:szCs w:val="24"/>
        </w:rPr>
        <w:t>a</w:t>
      </w:r>
      <w:r w:rsidRPr="00F94E00">
        <w:rPr>
          <w:sz w:val="24"/>
          <w:szCs w:val="24"/>
        </w:rPr>
        <w:t>n</w:t>
      </w:r>
      <w:proofErr w:type="spellEnd"/>
      <w:r w:rsidRPr="00F94E00">
        <w:rPr>
          <w:sz w:val="24"/>
          <w:szCs w:val="24"/>
        </w:rPr>
        <w:t xml:space="preserve"> </w:t>
      </w:r>
      <w:proofErr w:type="gramStart"/>
      <w:r w:rsidRPr="00F94E00">
        <w:rPr>
          <w:sz w:val="24"/>
          <w:szCs w:val="24"/>
        </w:rPr>
        <w:t xml:space="preserve"> </w:t>
      </w:r>
      <w:r w:rsidRPr="00F94E00">
        <w:rPr>
          <w:spacing w:val="22"/>
          <w:sz w:val="24"/>
          <w:szCs w:val="24"/>
        </w:rPr>
        <w:t xml:space="preserve"> </w:t>
      </w:r>
      <w:r w:rsidRPr="00F94E00">
        <w:rPr>
          <w:sz w:val="24"/>
          <w:szCs w:val="24"/>
        </w:rPr>
        <w:t>:</w:t>
      </w:r>
      <w:proofErr w:type="gramEnd"/>
      <w:r w:rsidRPr="00F94E00">
        <w:rPr>
          <w:sz w:val="24"/>
          <w:szCs w:val="24"/>
        </w:rPr>
        <w:t xml:space="preserve"> </w:t>
      </w:r>
    </w:p>
    <w:p w14:paraId="3B6F7FA8" w14:textId="2BFC8033" w:rsidR="00484442" w:rsidRPr="00F94E00" w:rsidRDefault="004610BE">
      <w:pPr>
        <w:ind w:left="929" w:right="4460"/>
        <w:jc w:val="both"/>
        <w:rPr>
          <w:sz w:val="24"/>
          <w:szCs w:val="24"/>
        </w:rPr>
      </w:pPr>
      <w:proofErr w:type="spellStart"/>
      <w:r w:rsidRPr="00F94E00">
        <w:rPr>
          <w:spacing w:val="1"/>
          <w:sz w:val="24"/>
          <w:szCs w:val="24"/>
        </w:rPr>
        <w:t>P</w:t>
      </w:r>
      <w:r w:rsidRPr="00F94E00">
        <w:rPr>
          <w:spacing w:val="-1"/>
          <w:sz w:val="24"/>
          <w:szCs w:val="24"/>
        </w:rPr>
        <w:t>e</w:t>
      </w:r>
      <w:r w:rsidRPr="00F94E00">
        <w:rPr>
          <w:sz w:val="24"/>
          <w:szCs w:val="24"/>
        </w:rPr>
        <w:t>rih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l</w:t>
      </w:r>
      <w:proofErr w:type="spellEnd"/>
      <w:r w:rsidRPr="00F94E00">
        <w:rPr>
          <w:sz w:val="24"/>
          <w:szCs w:val="24"/>
        </w:rPr>
        <w:t xml:space="preserve">     </w:t>
      </w:r>
      <w:proofErr w:type="gramStart"/>
      <w:r w:rsidRPr="00F94E00">
        <w:rPr>
          <w:sz w:val="24"/>
          <w:szCs w:val="24"/>
        </w:rPr>
        <w:t xml:space="preserve"> </w:t>
      </w:r>
      <w:r w:rsidRPr="00F94E00">
        <w:rPr>
          <w:spacing w:val="34"/>
          <w:sz w:val="24"/>
          <w:szCs w:val="24"/>
        </w:rPr>
        <w:t xml:space="preserve"> </w:t>
      </w:r>
      <w:r w:rsidRPr="00F94E00">
        <w:rPr>
          <w:sz w:val="24"/>
          <w:szCs w:val="24"/>
        </w:rPr>
        <w:t>:</w:t>
      </w:r>
      <w:proofErr w:type="gramEnd"/>
      <w:r w:rsidRPr="00F94E00">
        <w:rPr>
          <w:sz w:val="24"/>
          <w:szCs w:val="24"/>
        </w:rPr>
        <w:t xml:space="preserve"> </w:t>
      </w:r>
      <w:proofErr w:type="spellStart"/>
      <w:r w:rsidRPr="00F94E00">
        <w:rPr>
          <w:spacing w:val="1"/>
          <w:sz w:val="24"/>
          <w:szCs w:val="24"/>
        </w:rPr>
        <w:t>P</w:t>
      </w:r>
      <w:r w:rsidRPr="00F94E00">
        <w:rPr>
          <w:spacing w:val="-1"/>
          <w:sz w:val="24"/>
          <w:szCs w:val="24"/>
        </w:rPr>
        <w:t>e</w:t>
      </w:r>
      <w:r w:rsidRPr="00F94E00">
        <w:rPr>
          <w:sz w:val="24"/>
          <w:szCs w:val="24"/>
        </w:rPr>
        <w:t>rmohon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n</w:t>
      </w:r>
      <w:proofErr w:type="spellEnd"/>
      <w:r w:rsidRPr="00F94E00">
        <w:rPr>
          <w:sz w:val="24"/>
          <w:szCs w:val="24"/>
        </w:rPr>
        <w:t xml:space="preserve"> </w:t>
      </w:r>
      <w:proofErr w:type="spellStart"/>
      <w:r w:rsidRPr="00F94E00">
        <w:rPr>
          <w:spacing w:val="1"/>
          <w:sz w:val="24"/>
          <w:szCs w:val="24"/>
        </w:rPr>
        <w:t>P</w:t>
      </w:r>
      <w:r w:rsidRPr="00F94E00">
        <w:rPr>
          <w:spacing w:val="-1"/>
          <w:sz w:val="24"/>
          <w:szCs w:val="24"/>
        </w:rPr>
        <w:t>e</w:t>
      </w:r>
      <w:r w:rsidRPr="00F94E00">
        <w:rPr>
          <w:sz w:val="24"/>
          <w:szCs w:val="24"/>
        </w:rPr>
        <w:t>n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rik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n</w:t>
      </w:r>
      <w:proofErr w:type="spellEnd"/>
      <w:r w:rsidRPr="00F94E00">
        <w:rPr>
          <w:spacing w:val="2"/>
          <w:sz w:val="24"/>
          <w:szCs w:val="24"/>
        </w:rPr>
        <w:t xml:space="preserve"> </w:t>
      </w:r>
      <w:proofErr w:type="spellStart"/>
      <w:r w:rsidRPr="00F94E00">
        <w:rPr>
          <w:sz w:val="24"/>
          <w:szCs w:val="24"/>
        </w:rPr>
        <w:t>U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ng</w:t>
      </w:r>
      <w:proofErr w:type="spellEnd"/>
      <w:r w:rsidRPr="00F94E00">
        <w:rPr>
          <w:sz w:val="24"/>
          <w:szCs w:val="24"/>
        </w:rPr>
        <w:t xml:space="preserve"> </w:t>
      </w:r>
    </w:p>
    <w:p w14:paraId="3F8133C3" w14:textId="77777777" w:rsidR="00484442" w:rsidRPr="00F94E00" w:rsidRDefault="00484442">
      <w:pPr>
        <w:spacing w:line="200" w:lineRule="exact"/>
      </w:pPr>
    </w:p>
    <w:p w14:paraId="5AAB909C" w14:textId="77777777" w:rsidR="00484442" w:rsidRPr="00F94E00" w:rsidRDefault="00484442">
      <w:pPr>
        <w:spacing w:line="200" w:lineRule="exact"/>
      </w:pPr>
    </w:p>
    <w:p w14:paraId="02D7A989" w14:textId="77777777" w:rsidR="00484442" w:rsidRPr="00F94E00" w:rsidRDefault="00484442">
      <w:pPr>
        <w:spacing w:before="6" w:line="240" w:lineRule="exact"/>
        <w:rPr>
          <w:sz w:val="24"/>
          <w:szCs w:val="24"/>
        </w:rPr>
      </w:pPr>
    </w:p>
    <w:p w14:paraId="268F9FB9" w14:textId="77777777" w:rsidR="00484442" w:rsidRPr="00F94E00" w:rsidRDefault="004610BE">
      <w:pPr>
        <w:ind w:left="929" w:right="9255"/>
        <w:jc w:val="both"/>
        <w:rPr>
          <w:sz w:val="24"/>
          <w:szCs w:val="24"/>
        </w:rPr>
      </w:pPr>
      <w:proofErr w:type="spellStart"/>
      <w:r w:rsidRPr="00F94E00">
        <w:rPr>
          <w:sz w:val="24"/>
          <w:szCs w:val="24"/>
        </w:rPr>
        <w:t>Yth</w:t>
      </w:r>
      <w:proofErr w:type="spellEnd"/>
      <w:r w:rsidRPr="00F94E00">
        <w:rPr>
          <w:sz w:val="24"/>
          <w:szCs w:val="24"/>
        </w:rPr>
        <w:t>.</w:t>
      </w:r>
    </w:p>
    <w:p w14:paraId="0460BD65" w14:textId="77777777" w:rsidR="00121871" w:rsidRPr="00F94E00" w:rsidRDefault="004610BE" w:rsidP="00121871">
      <w:pPr>
        <w:ind w:left="929" w:right="5820"/>
        <w:rPr>
          <w:sz w:val="24"/>
          <w:szCs w:val="24"/>
        </w:rPr>
      </w:pPr>
      <w:r w:rsidRPr="00F94E00">
        <w:rPr>
          <w:spacing w:val="-1"/>
          <w:sz w:val="24"/>
          <w:szCs w:val="24"/>
        </w:rPr>
        <w:t>Wa</w:t>
      </w:r>
      <w:r w:rsidRPr="00F94E00">
        <w:rPr>
          <w:sz w:val="24"/>
          <w:szCs w:val="24"/>
        </w:rPr>
        <w:t>kil</w:t>
      </w:r>
      <w:r w:rsidRPr="00F94E00">
        <w:rPr>
          <w:spacing w:val="1"/>
          <w:sz w:val="24"/>
          <w:szCs w:val="24"/>
        </w:rPr>
        <w:t xml:space="preserve"> </w:t>
      </w:r>
      <w:proofErr w:type="spellStart"/>
      <w:r w:rsidRPr="00F94E00">
        <w:rPr>
          <w:sz w:val="24"/>
          <w:szCs w:val="24"/>
        </w:rPr>
        <w:t>Dir</w:t>
      </w:r>
      <w:r w:rsidRPr="00F94E00">
        <w:rPr>
          <w:spacing w:val="-2"/>
          <w:sz w:val="24"/>
          <w:szCs w:val="24"/>
        </w:rPr>
        <w:t>e</w:t>
      </w:r>
      <w:r w:rsidRPr="00F94E00">
        <w:rPr>
          <w:sz w:val="24"/>
          <w:szCs w:val="24"/>
        </w:rPr>
        <w:t>ktur</w:t>
      </w:r>
      <w:proofErr w:type="spellEnd"/>
      <w:r w:rsidRPr="00F94E00">
        <w:rPr>
          <w:sz w:val="24"/>
          <w:szCs w:val="24"/>
        </w:rPr>
        <w:t xml:space="preserve"> </w:t>
      </w:r>
      <w:proofErr w:type="spellStart"/>
      <w:r w:rsidRPr="00F94E00">
        <w:rPr>
          <w:sz w:val="24"/>
          <w:szCs w:val="24"/>
        </w:rPr>
        <w:t>Bidang</w:t>
      </w:r>
      <w:proofErr w:type="spellEnd"/>
      <w:r w:rsidR="00121871" w:rsidRPr="00F94E00">
        <w:rPr>
          <w:sz w:val="24"/>
          <w:szCs w:val="24"/>
        </w:rPr>
        <w:t xml:space="preserve"> </w:t>
      </w:r>
      <w:proofErr w:type="spellStart"/>
      <w:r w:rsidRPr="00F94E00">
        <w:rPr>
          <w:sz w:val="24"/>
          <w:szCs w:val="24"/>
        </w:rPr>
        <w:t>K</w:t>
      </w:r>
      <w:r w:rsidRPr="00F94E00">
        <w:rPr>
          <w:spacing w:val="-1"/>
          <w:sz w:val="24"/>
          <w:szCs w:val="24"/>
        </w:rPr>
        <w:t>e</w:t>
      </w:r>
      <w:r w:rsidRPr="00F94E00">
        <w:rPr>
          <w:sz w:val="24"/>
          <w:szCs w:val="24"/>
        </w:rPr>
        <w:t>rj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s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ma</w:t>
      </w:r>
      <w:proofErr w:type="spellEnd"/>
      <w:r w:rsidRPr="00F94E00">
        <w:rPr>
          <w:sz w:val="24"/>
          <w:szCs w:val="24"/>
        </w:rPr>
        <w:t xml:space="preserve"> </w:t>
      </w:r>
    </w:p>
    <w:p w14:paraId="6EEF4377" w14:textId="7C91E73B" w:rsidR="00484442" w:rsidRPr="00F94E00" w:rsidRDefault="004610BE">
      <w:pPr>
        <w:ind w:left="929" w:right="7232"/>
        <w:rPr>
          <w:sz w:val="24"/>
          <w:szCs w:val="24"/>
        </w:rPr>
      </w:pPr>
      <w:proofErr w:type="spellStart"/>
      <w:r w:rsidRPr="00F94E00">
        <w:rPr>
          <w:spacing w:val="1"/>
          <w:sz w:val="24"/>
          <w:szCs w:val="24"/>
        </w:rPr>
        <w:t>P</w:t>
      </w:r>
      <w:r w:rsidRPr="00F94E00">
        <w:rPr>
          <w:sz w:val="24"/>
          <w:szCs w:val="24"/>
        </w:rPr>
        <w:t>ol</w:t>
      </w:r>
      <w:r w:rsidRPr="00F94E00">
        <w:rPr>
          <w:spacing w:val="1"/>
          <w:sz w:val="24"/>
          <w:szCs w:val="24"/>
        </w:rPr>
        <w:t>i</w:t>
      </w:r>
      <w:r w:rsidRPr="00F94E00">
        <w:rPr>
          <w:sz w:val="24"/>
          <w:szCs w:val="24"/>
        </w:rPr>
        <w:t>teknik</w:t>
      </w:r>
      <w:proofErr w:type="spellEnd"/>
      <w:r w:rsidRPr="00F94E00">
        <w:rPr>
          <w:sz w:val="24"/>
          <w:szCs w:val="24"/>
        </w:rPr>
        <w:t xml:space="preserve"> </w:t>
      </w:r>
      <w:proofErr w:type="spellStart"/>
      <w:r w:rsidRPr="00F94E00">
        <w:rPr>
          <w:sz w:val="24"/>
          <w:szCs w:val="24"/>
        </w:rPr>
        <w:t>N</w:t>
      </w:r>
      <w:r w:rsidRPr="00F94E00">
        <w:rPr>
          <w:spacing w:val="-1"/>
          <w:sz w:val="24"/>
          <w:szCs w:val="24"/>
        </w:rPr>
        <w:t>e</w:t>
      </w:r>
      <w:r w:rsidRPr="00F94E00">
        <w:rPr>
          <w:sz w:val="24"/>
          <w:szCs w:val="24"/>
        </w:rPr>
        <w:t>g</w:t>
      </w:r>
      <w:r w:rsidRPr="00F94E00">
        <w:rPr>
          <w:spacing w:val="-1"/>
          <w:sz w:val="24"/>
          <w:szCs w:val="24"/>
        </w:rPr>
        <w:t>e</w:t>
      </w:r>
      <w:r w:rsidRPr="00F94E00">
        <w:rPr>
          <w:sz w:val="24"/>
          <w:szCs w:val="24"/>
        </w:rPr>
        <w:t>ri</w:t>
      </w:r>
      <w:proofErr w:type="spellEnd"/>
      <w:r w:rsidRPr="00F94E00">
        <w:rPr>
          <w:sz w:val="24"/>
          <w:szCs w:val="24"/>
        </w:rPr>
        <w:t xml:space="preserve"> J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k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rta D</w:t>
      </w:r>
      <w:r w:rsidRPr="00F94E00">
        <w:rPr>
          <w:spacing w:val="-1"/>
          <w:sz w:val="24"/>
          <w:szCs w:val="24"/>
        </w:rPr>
        <w:t>e</w:t>
      </w:r>
      <w:r w:rsidRPr="00F94E00">
        <w:rPr>
          <w:sz w:val="24"/>
          <w:szCs w:val="24"/>
        </w:rPr>
        <w:t>pok.</w:t>
      </w:r>
    </w:p>
    <w:p w14:paraId="5BD536FE" w14:textId="363CAF46" w:rsidR="00484442" w:rsidRPr="00F94E00" w:rsidRDefault="00484442" w:rsidP="00121871">
      <w:pPr>
        <w:ind w:right="8050"/>
        <w:jc w:val="both"/>
        <w:rPr>
          <w:sz w:val="24"/>
          <w:szCs w:val="24"/>
        </w:rPr>
      </w:pPr>
    </w:p>
    <w:p w14:paraId="1DAB9DB2" w14:textId="77777777" w:rsidR="00484442" w:rsidRPr="00F94E00" w:rsidRDefault="00484442">
      <w:pPr>
        <w:spacing w:line="200" w:lineRule="exact"/>
      </w:pPr>
    </w:p>
    <w:p w14:paraId="5BCD6CF6" w14:textId="77777777" w:rsidR="00484442" w:rsidRPr="00F94E00" w:rsidRDefault="00484442">
      <w:pPr>
        <w:spacing w:before="7" w:line="280" w:lineRule="exact"/>
        <w:rPr>
          <w:sz w:val="28"/>
          <w:szCs w:val="28"/>
        </w:rPr>
      </w:pPr>
    </w:p>
    <w:p w14:paraId="2E9EC691" w14:textId="2FF36752" w:rsidR="00484442" w:rsidRPr="00F94E00" w:rsidRDefault="004610BE" w:rsidP="00643105">
      <w:pPr>
        <w:spacing w:line="360" w:lineRule="auto"/>
        <w:ind w:left="929" w:right="65"/>
        <w:jc w:val="both"/>
        <w:rPr>
          <w:sz w:val="24"/>
          <w:szCs w:val="24"/>
        </w:rPr>
      </w:pPr>
      <w:proofErr w:type="spellStart"/>
      <w:r w:rsidRPr="00F94E00">
        <w:rPr>
          <w:spacing w:val="1"/>
          <w:sz w:val="24"/>
          <w:szCs w:val="24"/>
        </w:rPr>
        <w:t>S</w:t>
      </w:r>
      <w:r w:rsidRPr="00F94E00">
        <w:rPr>
          <w:spacing w:val="-1"/>
          <w:sz w:val="24"/>
          <w:szCs w:val="24"/>
        </w:rPr>
        <w:t>e</w:t>
      </w:r>
      <w:r w:rsidRPr="00F94E00">
        <w:rPr>
          <w:sz w:val="24"/>
          <w:szCs w:val="24"/>
        </w:rPr>
        <w:t>hubung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n</w:t>
      </w:r>
      <w:proofErr w:type="spellEnd"/>
      <w:r w:rsidRPr="00F94E00">
        <w:rPr>
          <w:spacing w:val="1"/>
          <w:sz w:val="24"/>
          <w:szCs w:val="24"/>
        </w:rPr>
        <w:t xml:space="preserve"> </w:t>
      </w:r>
      <w:proofErr w:type="spellStart"/>
      <w:r w:rsidRPr="00F94E00">
        <w:rPr>
          <w:sz w:val="24"/>
          <w:szCs w:val="24"/>
        </w:rPr>
        <w:t>d</w:t>
      </w:r>
      <w:r w:rsidRPr="00F94E00">
        <w:rPr>
          <w:spacing w:val="-1"/>
          <w:sz w:val="24"/>
          <w:szCs w:val="24"/>
        </w:rPr>
        <w:t>e</w:t>
      </w:r>
      <w:r w:rsidRPr="00F94E00">
        <w:rPr>
          <w:sz w:val="24"/>
          <w:szCs w:val="24"/>
        </w:rPr>
        <w:t>ng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n</w:t>
      </w:r>
      <w:proofErr w:type="spellEnd"/>
      <w:r w:rsidRPr="00F94E00">
        <w:rPr>
          <w:spacing w:val="1"/>
          <w:sz w:val="24"/>
          <w:szCs w:val="24"/>
        </w:rPr>
        <w:t xml:space="preserve"> </w:t>
      </w:r>
      <w:proofErr w:type="spellStart"/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d</w:t>
      </w:r>
      <w:r w:rsidRPr="00F94E00">
        <w:rPr>
          <w:spacing w:val="1"/>
          <w:sz w:val="24"/>
          <w:szCs w:val="24"/>
        </w:rPr>
        <w:t>a</w:t>
      </w:r>
      <w:r w:rsidRPr="00F94E00">
        <w:rPr>
          <w:sz w:val="24"/>
          <w:szCs w:val="24"/>
        </w:rPr>
        <w:t>nya</w:t>
      </w:r>
      <w:proofErr w:type="spellEnd"/>
      <w:r w:rsidRPr="00F94E00">
        <w:rPr>
          <w:spacing w:val="2"/>
          <w:sz w:val="24"/>
          <w:szCs w:val="24"/>
        </w:rPr>
        <w:t xml:space="preserve"> </w:t>
      </w:r>
      <w:proofErr w:type="spellStart"/>
      <w:r w:rsidRPr="00F94E00">
        <w:rPr>
          <w:sz w:val="24"/>
          <w:szCs w:val="24"/>
        </w:rPr>
        <w:t>K</w:t>
      </w:r>
      <w:r w:rsidRPr="00F94E00">
        <w:rPr>
          <w:spacing w:val="-1"/>
          <w:sz w:val="24"/>
          <w:szCs w:val="24"/>
        </w:rPr>
        <w:t>e</w:t>
      </w:r>
      <w:r w:rsidRPr="00F94E00">
        <w:rPr>
          <w:sz w:val="24"/>
          <w:szCs w:val="24"/>
        </w:rPr>
        <w:t>rj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s</w:t>
      </w:r>
      <w:r w:rsidRPr="00F94E00">
        <w:rPr>
          <w:spacing w:val="-1"/>
          <w:sz w:val="24"/>
          <w:szCs w:val="24"/>
        </w:rPr>
        <w:t>a</w:t>
      </w:r>
      <w:r w:rsidRPr="00F94E00">
        <w:rPr>
          <w:spacing w:val="3"/>
          <w:sz w:val="24"/>
          <w:szCs w:val="24"/>
        </w:rPr>
        <w:t>m</w:t>
      </w:r>
      <w:r w:rsidRPr="00F94E00">
        <w:rPr>
          <w:sz w:val="24"/>
          <w:szCs w:val="24"/>
        </w:rPr>
        <w:t>a</w:t>
      </w:r>
      <w:proofErr w:type="spellEnd"/>
      <w:r w:rsidRPr="00F94E00">
        <w:rPr>
          <w:spacing w:val="1"/>
          <w:sz w:val="24"/>
          <w:szCs w:val="24"/>
        </w:rPr>
        <w:t xml:space="preserve"> </w:t>
      </w:r>
      <w:proofErr w:type="spellStart"/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nta</w:t>
      </w:r>
      <w:r w:rsidRPr="00F94E00">
        <w:rPr>
          <w:spacing w:val="-1"/>
          <w:sz w:val="24"/>
          <w:szCs w:val="24"/>
        </w:rPr>
        <w:t>r</w:t>
      </w:r>
      <w:r w:rsidRPr="00F94E00">
        <w:rPr>
          <w:sz w:val="24"/>
          <w:szCs w:val="24"/>
        </w:rPr>
        <w:t>a</w:t>
      </w:r>
      <w:proofErr w:type="spellEnd"/>
      <w:r w:rsidRPr="00F94E00">
        <w:rPr>
          <w:sz w:val="24"/>
          <w:szCs w:val="24"/>
        </w:rPr>
        <w:t xml:space="preserve"> </w:t>
      </w:r>
      <w:proofErr w:type="spellStart"/>
      <w:r w:rsidRPr="00F94E00">
        <w:rPr>
          <w:spacing w:val="3"/>
          <w:sz w:val="24"/>
          <w:szCs w:val="24"/>
        </w:rPr>
        <w:t>P</w:t>
      </w:r>
      <w:r w:rsidRPr="00F94E00">
        <w:rPr>
          <w:sz w:val="24"/>
          <w:szCs w:val="24"/>
        </w:rPr>
        <w:t>ol</w:t>
      </w:r>
      <w:r w:rsidRPr="00F94E00">
        <w:rPr>
          <w:spacing w:val="1"/>
          <w:sz w:val="24"/>
          <w:szCs w:val="24"/>
        </w:rPr>
        <w:t>i</w:t>
      </w:r>
      <w:r w:rsidRPr="00F94E00">
        <w:rPr>
          <w:sz w:val="24"/>
          <w:szCs w:val="24"/>
        </w:rPr>
        <w:t>teknik</w:t>
      </w:r>
      <w:proofErr w:type="spellEnd"/>
      <w:r w:rsidRPr="00F94E00">
        <w:rPr>
          <w:spacing w:val="1"/>
          <w:sz w:val="24"/>
          <w:szCs w:val="24"/>
        </w:rPr>
        <w:t xml:space="preserve"> </w:t>
      </w:r>
      <w:proofErr w:type="spellStart"/>
      <w:r w:rsidRPr="00F94E00">
        <w:rPr>
          <w:sz w:val="24"/>
          <w:szCs w:val="24"/>
        </w:rPr>
        <w:t>N</w:t>
      </w:r>
      <w:r w:rsidRPr="00F94E00">
        <w:rPr>
          <w:spacing w:val="-1"/>
          <w:sz w:val="24"/>
          <w:szCs w:val="24"/>
        </w:rPr>
        <w:t>e</w:t>
      </w:r>
      <w:r w:rsidRPr="00F94E00">
        <w:rPr>
          <w:sz w:val="24"/>
          <w:szCs w:val="24"/>
        </w:rPr>
        <w:t>g</w:t>
      </w:r>
      <w:r w:rsidRPr="00F94E00">
        <w:rPr>
          <w:spacing w:val="-1"/>
          <w:sz w:val="24"/>
          <w:szCs w:val="24"/>
        </w:rPr>
        <w:t>e</w:t>
      </w:r>
      <w:r w:rsidRPr="00F94E00">
        <w:rPr>
          <w:sz w:val="24"/>
          <w:szCs w:val="24"/>
        </w:rPr>
        <w:t>ri</w:t>
      </w:r>
      <w:proofErr w:type="spellEnd"/>
      <w:r w:rsidRPr="00F94E00">
        <w:rPr>
          <w:spacing w:val="1"/>
          <w:sz w:val="24"/>
          <w:szCs w:val="24"/>
        </w:rPr>
        <w:t xml:space="preserve"> </w:t>
      </w:r>
      <w:r w:rsidRPr="00F94E00">
        <w:rPr>
          <w:sz w:val="24"/>
          <w:szCs w:val="24"/>
        </w:rPr>
        <w:t>J</w:t>
      </w:r>
      <w:r w:rsidRPr="00F94E00">
        <w:rPr>
          <w:spacing w:val="-1"/>
          <w:sz w:val="24"/>
          <w:szCs w:val="24"/>
        </w:rPr>
        <w:t>a</w:t>
      </w:r>
      <w:r w:rsidRPr="00F94E00">
        <w:rPr>
          <w:spacing w:val="1"/>
          <w:sz w:val="24"/>
          <w:szCs w:val="24"/>
        </w:rPr>
        <w:t>k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rta</w:t>
      </w:r>
      <w:r w:rsidRPr="00F94E00">
        <w:rPr>
          <w:spacing w:val="2"/>
          <w:sz w:val="24"/>
          <w:szCs w:val="24"/>
        </w:rPr>
        <w:t xml:space="preserve"> </w:t>
      </w:r>
      <w:proofErr w:type="spellStart"/>
      <w:r w:rsidRPr="00F94E00">
        <w:rPr>
          <w:sz w:val="24"/>
          <w:szCs w:val="24"/>
        </w:rPr>
        <w:t>d</w:t>
      </w:r>
      <w:r w:rsidRPr="00F94E00">
        <w:rPr>
          <w:spacing w:val="-1"/>
          <w:sz w:val="24"/>
          <w:szCs w:val="24"/>
        </w:rPr>
        <w:t>e</w:t>
      </w:r>
      <w:r w:rsidRPr="00F94E00">
        <w:rPr>
          <w:sz w:val="24"/>
          <w:szCs w:val="24"/>
        </w:rPr>
        <w:t>ng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n</w:t>
      </w:r>
      <w:proofErr w:type="spellEnd"/>
      <w:r w:rsidRPr="00F94E00"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…………</w:t>
      </w:r>
      <w:proofErr w:type="gramStart"/>
      <w:r>
        <w:rPr>
          <w:spacing w:val="1"/>
          <w:sz w:val="24"/>
          <w:szCs w:val="24"/>
        </w:rPr>
        <w:t>…..</w:t>
      </w:r>
      <w:proofErr w:type="gramEnd"/>
      <w:r w:rsidR="006A0CBD">
        <w:rPr>
          <w:spacing w:val="1"/>
          <w:sz w:val="24"/>
          <w:szCs w:val="24"/>
        </w:rPr>
        <w:t xml:space="preserve"> </w:t>
      </w:r>
      <w:proofErr w:type="spellStart"/>
      <w:r w:rsidR="006A0CBD">
        <w:rPr>
          <w:spacing w:val="1"/>
          <w:sz w:val="24"/>
          <w:szCs w:val="24"/>
        </w:rPr>
        <w:t>melalui</w:t>
      </w:r>
      <w:proofErr w:type="spellEnd"/>
      <w:r w:rsidR="006A0CBD">
        <w:rPr>
          <w:spacing w:val="1"/>
          <w:sz w:val="24"/>
          <w:szCs w:val="24"/>
        </w:rPr>
        <w:t xml:space="preserve"> </w:t>
      </w:r>
      <w:proofErr w:type="spellStart"/>
      <w:r w:rsidR="006A0CBD">
        <w:rPr>
          <w:spacing w:val="1"/>
          <w:sz w:val="24"/>
          <w:szCs w:val="24"/>
        </w:rPr>
        <w:t>surat</w:t>
      </w:r>
      <w:proofErr w:type="spellEnd"/>
      <w:r w:rsidR="006A0CBD">
        <w:rPr>
          <w:spacing w:val="1"/>
          <w:sz w:val="24"/>
          <w:szCs w:val="24"/>
        </w:rPr>
        <w:t xml:space="preserve"> </w:t>
      </w:r>
      <w:proofErr w:type="spellStart"/>
      <w:r w:rsidR="006A0CBD">
        <w:rPr>
          <w:spacing w:val="1"/>
          <w:sz w:val="24"/>
          <w:szCs w:val="24"/>
        </w:rPr>
        <w:t>nomor</w:t>
      </w:r>
      <w:proofErr w:type="spellEnd"/>
      <w:r w:rsidR="006A0CBD">
        <w:rPr>
          <w:spacing w:val="1"/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…………</w:t>
      </w:r>
      <w:proofErr w:type="gramStart"/>
      <w:r>
        <w:rPr>
          <w:spacing w:val="1"/>
          <w:sz w:val="24"/>
          <w:szCs w:val="24"/>
        </w:rPr>
        <w:t>…..</w:t>
      </w:r>
      <w:proofErr w:type="gramEnd"/>
      <w:r>
        <w:rPr>
          <w:spacing w:val="1"/>
          <w:sz w:val="24"/>
          <w:szCs w:val="24"/>
        </w:rPr>
        <w:t xml:space="preserve"> </w:t>
      </w:r>
      <w:proofErr w:type="spellStart"/>
      <w:r w:rsidR="006A0CBD">
        <w:rPr>
          <w:spacing w:val="1"/>
          <w:sz w:val="24"/>
          <w:szCs w:val="24"/>
        </w:rPr>
        <w:t>tertanggal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…………</w:t>
      </w:r>
      <w:proofErr w:type="gramStart"/>
      <w:r>
        <w:rPr>
          <w:spacing w:val="1"/>
          <w:sz w:val="24"/>
          <w:szCs w:val="24"/>
        </w:rPr>
        <w:t>…..</w:t>
      </w:r>
      <w:proofErr w:type="gramEnd"/>
      <w:r w:rsidR="00B00132" w:rsidRPr="00F94E00">
        <w:rPr>
          <w:sz w:val="24"/>
          <w:szCs w:val="24"/>
        </w:rPr>
        <w:t xml:space="preserve">, </w:t>
      </w:r>
      <w:proofErr w:type="spellStart"/>
      <w:r w:rsidRPr="00F94E00">
        <w:rPr>
          <w:sz w:val="24"/>
          <w:szCs w:val="24"/>
        </w:rPr>
        <w:t>maka</w:t>
      </w:r>
      <w:proofErr w:type="spellEnd"/>
      <w:r w:rsidRPr="00F94E00">
        <w:rPr>
          <w:spacing w:val="2"/>
          <w:sz w:val="24"/>
          <w:szCs w:val="24"/>
        </w:rPr>
        <w:t xml:space="preserve"> </w:t>
      </w:r>
      <w:proofErr w:type="spellStart"/>
      <w:r w:rsidRPr="00F94E00">
        <w:rPr>
          <w:sz w:val="24"/>
          <w:szCs w:val="24"/>
        </w:rPr>
        <w:t>guna</w:t>
      </w:r>
      <w:proofErr w:type="spellEnd"/>
      <w:r w:rsidRPr="00F94E00">
        <w:rPr>
          <w:sz w:val="24"/>
          <w:szCs w:val="24"/>
        </w:rPr>
        <w:t xml:space="preserve"> </w:t>
      </w:r>
      <w:proofErr w:type="spellStart"/>
      <w:r w:rsidRPr="00F94E00">
        <w:rPr>
          <w:spacing w:val="3"/>
          <w:sz w:val="24"/>
          <w:szCs w:val="24"/>
        </w:rPr>
        <w:t>m</w:t>
      </w:r>
      <w:r w:rsidRPr="00F94E00">
        <w:rPr>
          <w:spacing w:val="-1"/>
          <w:sz w:val="24"/>
          <w:szCs w:val="24"/>
        </w:rPr>
        <w:t>e</w:t>
      </w:r>
      <w:r w:rsidRPr="00F94E00">
        <w:rPr>
          <w:sz w:val="24"/>
          <w:szCs w:val="24"/>
        </w:rPr>
        <w:t>mpe</w:t>
      </w:r>
      <w:r w:rsidRPr="00F94E00">
        <w:rPr>
          <w:spacing w:val="-1"/>
          <w:sz w:val="24"/>
          <w:szCs w:val="24"/>
        </w:rPr>
        <w:t>r</w:t>
      </w:r>
      <w:r w:rsidRPr="00F94E00">
        <w:rPr>
          <w:sz w:val="24"/>
          <w:szCs w:val="24"/>
        </w:rPr>
        <w:t>l</w:t>
      </w:r>
      <w:r w:rsidRPr="00F94E00">
        <w:rPr>
          <w:spacing w:val="2"/>
          <w:sz w:val="24"/>
          <w:szCs w:val="24"/>
        </w:rPr>
        <w:t>a</w:t>
      </w:r>
      <w:r w:rsidRPr="00F94E00">
        <w:rPr>
          <w:sz w:val="24"/>
          <w:szCs w:val="24"/>
        </w:rPr>
        <w:t>n</w:t>
      </w:r>
      <w:r w:rsidRPr="00F94E00">
        <w:rPr>
          <w:spacing w:val="-1"/>
          <w:sz w:val="24"/>
          <w:szCs w:val="24"/>
        </w:rPr>
        <w:t>ca</w:t>
      </w:r>
      <w:r w:rsidRPr="00F94E00">
        <w:rPr>
          <w:sz w:val="24"/>
          <w:szCs w:val="24"/>
        </w:rPr>
        <w:t>r</w:t>
      </w:r>
      <w:proofErr w:type="spellEnd"/>
      <w:r w:rsidRPr="00F94E00">
        <w:rPr>
          <w:sz w:val="24"/>
          <w:szCs w:val="24"/>
        </w:rPr>
        <w:t xml:space="preserve"> </w:t>
      </w:r>
      <w:r w:rsidRPr="00F94E00">
        <w:rPr>
          <w:spacing w:val="2"/>
          <w:sz w:val="24"/>
          <w:szCs w:val="24"/>
        </w:rPr>
        <w:t>p</w:t>
      </w:r>
      <w:r w:rsidRPr="00F94E00">
        <w:rPr>
          <w:sz w:val="24"/>
          <w:szCs w:val="24"/>
        </w:rPr>
        <w:t>r</w:t>
      </w:r>
      <w:r w:rsidRPr="00F94E00">
        <w:rPr>
          <w:spacing w:val="1"/>
          <w:sz w:val="24"/>
          <w:szCs w:val="24"/>
        </w:rPr>
        <w:t>o</w:t>
      </w:r>
      <w:r w:rsidRPr="00F94E00">
        <w:rPr>
          <w:sz w:val="24"/>
          <w:szCs w:val="24"/>
        </w:rPr>
        <w:t>s</w:t>
      </w:r>
      <w:r w:rsidRPr="00F94E00">
        <w:rPr>
          <w:spacing w:val="-1"/>
          <w:sz w:val="24"/>
          <w:szCs w:val="24"/>
        </w:rPr>
        <w:t>e</w:t>
      </w:r>
      <w:r w:rsidRPr="00F94E00">
        <w:rPr>
          <w:sz w:val="24"/>
          <w:szCs w:val="24"/>
        </w:rPr>
        <w:t>s</w:t>
      </w:r>
      <w:r w:rsidRPr="00F94E00">
        <w:rPr>
          <w:spacing w:val="1"/>
          <w:sz w:val="24"/>
          <w:szCs w:val="24"/>
        </w:rPr>
        <w:t xml:space="preserve"> </w:t>
      </w:r>
      <w:proofErr w:type="spellStart"/>
      <w:r w:rsidRPr="00F94E00">
        <w:rPr>
          <w:spacing w:val="2"/>
          <w:sz w:val="24"/>
          <w:szCs w:val="24"/>
        </w:rPr>
        <w:t>p</w:t>
      </w:r>
      <w:r w:rsidRPr="00F94E00">
        <w:rPr>
          <w:spacing w:val="-1"/>
          <w:sz w:val="24"/>
          <w:szCs w:val="24"/>
        </w:rPr>
        <w:t>e</w:t>
      </w:r>
      <w:r w:rsidRPr="00F94E00">
        <w:rPr>
          <w:sz w:val="24"/>
          <w:szCs w:val="24"/>
        </w:rPr>
        <w:t>k</w:t>
      </w:r>
      <w:r w:rsidRPr="00F94E00">
        <w:rPr>
          <w:spacing w:val="-1"/>
          <w:sz w:val="24"/>
          <w:szCs w:val="24"/>
        </w:rPr>
        <w:t>e</w:t>
      </w:r>
      <w:r w:rsidRPr="00F94E00">
        <w:rPr>
          <w:sz w:val="24"/>
          <w:szCs w:val="24"/>
        </w:rPr>
        <w:t>r</w:t>
      </w:r>
      <w:r w:rsidRPr="00F94E00">
        <w:rPr>
          <w:spacing w:val="2"/>
          <w:sz w:val="24"/>
          <w:szCs w:val="24"/>
        </w:rPr>
        <w:t>j</w:t>
      </w:r>
      <w:r w:rsidRPr="00F94E00">
        <w:rPr>
          <w:spacing w:val="-1"/>
          <w:sz w:val="24"/>
          <w:szCs w:val="24"/>
        </w:rPr>
        <w:t>aa</w:t>
      </w:r>
      <w:r w:rsidRPr="00F94E00">
        <w:rPr>
          <w:sz w:val="24"/>
          <w:szCs w:val="24"/>
        </w:rPr>
        <w:t>n</w:t>
      </w:r>
      <w:proofErr w:type="spellEnd"/>
      <w:r w:rsidRPr="00F94E00">
        <w:rPr>
          <w:spacing w:val="1"/>
          <w:sz w:val="24"/>
          <w:szCs w:val="24"/>
        </w:rPr>
        <w:t xml:space="preserve"> </w:t>
      </w:r>
      <w:r w:rsidRPr="00F94E00">
        <w:rPr>
          <w:spacing w:val="2"/>
          <w:sz w:val="24"/>
          <w:szCs w:val="24"/>
        </w:rPr>
        <w:t>y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ng</w:t>
      </w:r>
      <w:r w:rsidRPr="00F94E00">
        <w:rPr>
          <w:spacing w:val="1"/>
          <w:sz w:val="24"/>
          <w:szCs w:val="24"/>
        </w:rPr>
        <w:t xml:space="preserve"> </w:t>
      </w:r>
      <w:proofErr w:type="spellStart"/>
      <w:r w:rsidRPr="00F94E00">
        <w:rPr>
          <w:sz w:val="24"/>
          <w:szCs w:val="24"/>
        </w:rPr>
        <w:t>di</w:t>
      </w:r>
      <w:r w:rsidRPr="00F94E00">
        <w:rPr>
          <w:spacing w:val="1"/>
          <w:sz w:val="24"/>
          <w:szCs w:val="24"/>
        </w:rPr>
        <w:t>l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kuk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n</w:t>
      </w:r>
      <w:proofErr w:type="spellEnd"/>
      <w:r w:rsidRPr="00F94E00">
        <w:rPr>
          <w:spacing w:val="1"/>
          <w:sz w:val="24"/>
          <w:szCs w:val="24"/>
        </w:rPr>
        <w:t xml:space="preserve"> </w:t>
      </w:r>
      <w:proofErr w:type="spellStart"/>
      <w:r w:rsidRPr="00F94E00">
        <w:rPr>
          <w:sz w:val="24"/>
          <w:szCs w:val="24"/>
        </w:rPr>
        <w:t>o</w:t>
      </w:r>
      <w:r w:rsidRPr="00F94E00">
        <w:rPr>
          <w:spacing w:val="5"/>
          <w:sz w:val="24"/>
          <w:szCs w:val="24"/>
        </w:rPr>
        <w:t>l</w:t>
      </w:r>
      <w:r w:rsidRPr="00F94E00">
        <w:rPr>
          <w:spacing w:val="-1"/>
          <w:sz w:val="24"/>
          <w:szCs w:val="24"/>
        </w:rPr>
        <w:t>e</w:t>
      </w:r>
      <w:r w:rsidRPr="00F94E00">
        <w:rPr>
          <w:sz w:val="24"/>
          <w:szCs w:val="24"/>
        </w:rPr>
        <w:t>h</w:t>
      </w:r>
      <w:proofErr w:type="spellEnd"/>
      <w:r w:rsidRPr="00F94E00">
        <w:rPr>
          <w:spacing w:val="1"/>
          <w:sz w:val="24"/>
          <w:szCs w:val="24"/>
        </w:rPr>
        <w:t xml:space="preserve"> </w:t>
      </w:r>
      <w:r w:rsidRPr="00F94E00">
        <w:rPr>
          <w:sz w:val="24"/>
          <w:szCs w:val="24"/>
        </w:rPr>
        <w:t>Tim</w:t>
      </w:r>
      <w:r w:rsidRPr="00F94E00">
        <w:rPr>
          <w:spacing w:val="4"/>
          <w:sz w:val="24"/>
          <w:szCs w:val="24"/>
        </w:rPr>
        <w:t xml:space="preserve"> </w:t>
      </w:r>
      <w:r w:rsidRPr="00F94E00">
        <w:rPr>
          <w:spacing w:val="1"/>
          <w:sz w:val="24"/>
          <w:szCs w:val="24"/>
        </w:rPr>
        <w:t>P</w:t>
      </w:r>
      <w:r w:rsidRPr="00F94E00">
        <w:rPr>
          <w:sz w:val="24"/>
          <w:szCs w:val="24"/>
        </w:rPr>
        <w:t>N</w:t>
      </w:r>
      <w:r w:rsidRPr="00F94E00">
        <w:rPr>
          <w:spacing w:val="1"/>
          <w:sz w:val="24"/>
          <w:szCs w:val="24"/>
        </w:rPr>
        <w:t>J</w:t>
      </w:r>
      <w:r w:rsidRPr="00F94E00">
        <w:rPr>
          <w:sz w:val="24"/>
          <w:szCs w:val="24"/>
        </w:rPr>
        <w:t>,</w:t>
      </w:r>
      <w:r w:rsidRPr="00F94E00">
        <w:rPr>
          <w:spacing w:val="2"/>
          <w:sz w:val="24"/>
          <w:szCs w:val="24"/>
        </w:rPr>
        <w:t xml:space="preserve"> </w:t>
      </w:r>
      <w:r w:rsidRPr="00F94E00">
        <w:rPr>
          <w:sz w:val="24"/>
          <w:szCs w:val="24"/>
        </w:rPr>
        <w:t>k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mi</w:t>
      </w:r>
      <w:r w:rsidRPr="00F94E00">
        <w:rPr>
          <w:spacing w:val="2"/>
          <w:sz w:val="24"/>
          <w:szCs w:val="24"/>
        </w:rPr>
        <w:t xml:space="preserve"> </w:t>
      </w:r>
      <w:proofErr w:type="spellStart"/>
      <w:r w:rsidRPr="00F94E00">
        <w:rPr>
          <w:sz w:val="24"/>
          <w:szCs w:val="24"/>
        </w:rPr>
        <w:t>meng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ju</w:t>
      </w:r>
      <w:r w:rsidRPr="00F94E00">
        <w:rPr>
          <w:spacing w:val="3"/>
          <w:sz w:val="24"/>
          <w:szCs w:val="24"/>
        </w:rPr>
        <w:t>k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n</w:t>
      </w:r>
      <w:proofErr w:type="spellEnd"/>
      <w:r w:rsidRPr="00F94E00">
        <w:rPr>
          <w:sz w:val="24"/>
          <w:szCs w:val="24"/>
        </w:rPr>
        <w:t xml:space="preserve"> </w:t>
      </w:r>
      <w:proofErr w:type="spellStart"/>
      <w:r w:rsidRPr="00F94E00">
        <w:rPr>
          <w:sz w:val="24"/>
          <w:szCs w:val="24"/>
        </w:rPr>
        <w:t>p</w:t>
      </w:r>
      <w:r w:rsidRPr="00F94E00">
        <w:rPr>
          <w:spacing w:val="-1"/>
          <w:sz w:val="24"/>
          <w:szCs w:val="24"/>
        </w:rPr>
        <w:t>e</w:t>
      </w:r>
      <w:r w:rsidRPr="00F94E00">
        <w:rPr>
          <w:sz w:val="24"/>
          <w:szCs w:val="24"/>
        </w:rPr>
        <w:t>rmohon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n</w:t>
      </w:r>
      <w:proofErr w:type="spellEnd"/>
      <w:r w:rsidRPr="00F94E00"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pencairan</w:t>
      </w:r>
      <w:proofErr w:type="spellEnd"/>
      <w:r w:rsidR="006A0CBD">
        <w:rPr>
          <w:spacing w:val="1"/>
          <w:sz w:val="24"/>
          <w:szCs w:val="24"/>
        </w:rPr>
        <w:t xml:space="preserve"> </w:t>
      </w:r>
      <w:r w:rsidRPr="00F94E00">
        <w:rPr>
          <w:sz w:val="24"/>
          <w:szCs w:val="24"/>
        </w:rPr>
        <w:t>d</w:t>
      </w:r>
      <w:r w:rsidRPr="00F94E00">
        <w:rPr>
          <w:spacing w:val="-1"/>
          <w:sz w:val="24"/>
          <w:szCs w:val="24"/>
        </w:rPr>
        <w:t>a</w:t>
      </w:r>
      <w:r w:rsidRPr="00F94E00">
        <w:rPr>
          <w:spacing w:val="2"/>
          <w:sz w:val="24"/>
          <w:szCs w:val="24"/>
        </w:rPr>
        <w:t>n</w:t>
      </w:r>
      <w:r w:rsidRPr="00F94E00">
        <w:rPr>
          <w:sz w:val="24"/>
          <w:szCs w:val="24"/>
        </w:rPr>
        <w:t>a</w:t>
      </w:r>
      <w:r w:rsidRPr="00F94E00">
        <w:rPr>
          <w:spacing w:val="1"/>
          <w:sz w:val="24"/>
          <w:szCs w:val="24"/>
        </w:rPr>
        <w:t xml:space="preserve"> </w:t>
      </w:r>
      <w:proofErr w:type="spellStart"/>
      <w:r w:rsidRPr="00F94E00">
        <w:rPr>
          <w:sz w:val="24"/>
          <w:szCs w:val="24"/>
        </w:rPr>
        <w:t>s</w:t>
      </w:r>
      <w:r w:rsidRPr="00F94E00">
        <w:rPr>
          <w:spacing w:val="-1"/>
          <w:sz w:val="24"/>
          <w:szCs w:val="24"/>
        </w:rPr>
        <w:t>e</w:t>
      </w:r>
      <w:r w:rsidRPr="00F94E00">
        <w:rPr>
          <w:sz w:val="24"/>
          <w:szCs w:val="24"/>
        </w:rPr>
        <w:t>b</w:t>
      </w:r>
      <w:r w:rsidRPr="00F94E00">
        <w:rPr>
          <w:spacing w:val="-1"/>
          <w:sz w:val="24"/>
          <w:szCs w:val="24"/>
        </w:rPr>
        <w:t>e</w:t>
      </w:r>
      <w:r w:rsidRPr="00F94E00">
        <w:rPr>
          <w:spacing w:val="2"/>
          <w:sz w:val="24"/>
          <w:szCs w:val="24"/>
        </w:rPr>
        <w:t>s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r</w:t>
      </w:r>
      <w:proofErr w:type="spellEnd"/>
      <w:r w:rsidRPr="00F94E00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……………..</w:t>
      </w:r>
    </w:p>
    <w:p w14:paraId="1C3463A6" w14:textId="77777777" w:rsidR="00484442" w:rsidRPr="00F94E00" w:rsidRDefault="00484442">
      <w:pPr>
        <w:spacing w:before="1" w:line="120" w:lineRule="exact"/>
        <w:rPr>
          <w:sz w:val="12"/>
          <w:szCs w:val="12"/>
        </w:rPr>
      </w:pPr>
    </w:p>
    <w:p w14:paraId="002DC781" w14:textId="77777777" w:rsidR="00484442" w:rsidRPr="00F94E00" w:rsidRDefault="004610BE">
      <w:pPr>
        <w:spacing w:line="275" w:lineRule="auto"/>
        <w:ind w:left="929" w:right="160"/>
        <w:rPr>
          <w:sz w:val="24"/>
          <w:szCs w:val="24"/>
        </w:rPr>
      </w:pPr>
      <w:proofErr w:type="spellStart"/>
      <w:r w:rsidRPr="00F94E00">
        <w:rPr>
          <w:sz w:val="24"/>
          <w:szCs w:val="24"/>
        </w:rPr>
        <w:t>D</w:t>
      </w:r>
      <w:r w:rsidRPr="00F94E00">
        <w:rPr>
          <w:spacing w:val="-1"/>
          <w:sz w:val="24"/>
          <w:szCs w:val="24"/>
        </w:rPr>
        <w:t>e</w:t>
      </w:r>
      <w:r w:rsidRPr="00F94E00">
        <w:rPr>
          <w:sz w:val="24"/>
          <w:szCs w:val="24"/>
        </w:rPr>
        <w:t>m</w:t>
      </w:r>
      <w:r w:rsidRPr="00F94E00">
        <w:rPr>
          <w:spacing w:val="1"/>
          <w:sz w:val="24"/>
          <w:szCs w:val="24"/>
        </w:rPr>
        <w:t>i</w:t>
      </w:r>
      <w:r w:rsidRPr="00F94E00">
        <w:rPr>
          <w:sz w:val="24"/>
          <w:szCs w:val="24"/>
        </w:rPr>
        <w:t>kian</w:t>
      </w:r>
      <w:proofErr w:type="spellEnd"/>
      <w:r w:rsidRPr="00F94E00">
        <w:rPr>
          <w:spacing w:val="40"/>
          <w:sz w:val="24"/>
          <w:szCs w:val="24"/>
        </w:rPr>
        <w:t xml:space="preserve"> </w:t>
      </w:r>
      <w:proofErr w:type="spellStart"/>
      <w:r w:rsidRPr="00F94E00">
        <w:rPr>
          <w:sz w:val="24"/>
          <w:szCs w:val="24"/>
        </w:rPr>
        <w:t>p</w:t>
      </w:r>
      <w:r w:rsidRPr="00F94E00">
        <w:rPr>
          <w:spacing w:val="-1"/>
          <w:sz w:val="24"/>
          <w:szCs w:val="24"/>
        </w:rPr>
        <w:t>e</w:t>
      </w:r>
      <w:r w:rsidRPr="00F94E00">
        <w:rPr>
          <w:sz w:val="24"/>
          <w:szCs w:val="24"/>
        </w:rPr>
        <w:t>rmoho</w:t>
      </w:r>
      <w:r w:rsidRPr="00F94E00">
        <w:rPr>
          <w:spacing w:val="2"/>
          <w:sz w:val="24"/>
          <w:szCs w:val="24"/>
        </w:rPr>
        <w:t>n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n</w:t>
      </w:r>
      <w:proofErr w:type="spellEnd"/>
      <w:r w:rsidRPr="00F94E00">
        <w:rPr>
          <w:spacing w:val="41"/>
          <w:sz w:val="24"/>
          <w:szCs w:val="24"/>
        </w:rPr>
        <w:t xml:space="preserve"> </w:t>
      </w:r>
      <w:proofErr w:type="spellStart"/>
      <w:r w:rsidRPr="00F94E00">
        <w:rPr>
          <w:spacing w:val="3"/>
          <w:sz w:val="24"/>
          <w:szCs w:val="24"/>
        </w:rPr>
        <w:t>i</w:t>
      </w:r>
      <w:r w:rsidRPr="00F94E00">
        <w:rPr>
          <w:sz w:val="24"/>
          <w:szCs w:val="24"/>
        </w:rPr>
        <w:t>ni</w:t>
      </w:r>
      <w:proofErr w:type="spellEnd"/>
      <w:r w:rsidRPr="00F94E00">
        <w:rPr>
          <w:spacing w:val="43"/>
          <w:sz w:val="24"/>
          <w:szCs w:val="24"/>
        </w:rPr>
        <w:t xml:space="preserve"> </w:t>
      </w:r>
      <w:r w:rsidRPr="00F94E00">
        <w:rPr>
          <w:sz w:val="24"/>
          <w:szCs w:val="24"/>
        </w:rPr>
        <w:t>k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mi</w:t>
      </w:r>
      <w:r w:rsidRPr="00F94E00">
        <w:rPr>
          <w:spacing w:val="41"/>
          <w:sz w:val="24"/>
          <w:szCs w:val="24"/>
        </w:rPr>
        <w:t xml:space="preserve"> </w:t>
      </w:r>
      <w:proofErr w:type="spellStart"/>
      <w:r w:rsidRPr="00F94E00">
        <w:rPr>
          <w:sz w:val="24"/>
          <w:szCs w:val="24"/>
        </w:rPr>
        <w:t>s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mpaik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n</w:t>
      </w:r>
      <w:proofErr w:type="spellEnd"/>
      <w:r w:rsidRPr="00F94E00">
        <w:rPr>
          <w:sz w:val="24"/>
          <w:szCs w:val="24"/>
        </w:rPr>
        <w:t>,</w:t>
      </w:r>
      <w:r w:rsidRPr="00F94E00">
        <w:rPr>
          <w:spacing w:val="43"/>
          <w:sz w:val="24"/>
          <w:szCs w:val="24"/>
        </w:rPr>
        <w:t xml:space="preserve"> </w:t>
      </w:r>
      <w:proofErr w:type="spellStart"/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tas</w:t>
      </w:r>
      <w:proofErr w:type="spellEnd"/>
      <w:r w:rsidRPr="00F94E00">
        <w:rPr>
          <w:spacing w:val="42"/>
          <w:sz w:val="24"/>
          <w:szCs w:val="24"/>
        </w:rPr>
        <w:t xml:space="preserve"> </w:t>
      </w:r>
      <w:proofErr w:type="spellStart"/>
      <w:r w:rsidRPr="00F94E00">
        <w:rPr>
          <w:sz w:val="24"/>
          <w:szCs w:val="24"/>
        </w:rPr>
        <w:t>p</w:t>
      </w:r>
      <w:r w:rsidRPr="00F94E00">
        <w:rPr>
          <w:spacing w:val="-1"/>
          <w:sz w:val="24"/>
          <w:szCs w:val="24"/>
        </w:rPr>
        <w:t>e</w:t>
      </w:r>
      <w:r w:rsidRPr="00F94E00">
        <w:rPr>
          <w:sz w:val="24"/>
          <w:szCs w:val="24"/>
        </w:rPr>
        <w:t>rh</w:t>
      </w:r>
      <w:r w:rsidRPr="00F94E00">
        <w:rPr>
          <w:spacing w:val="-2"/>
          <w:sz w:val="24"/>
          <w:szCs w:val="24"/>
        </w:rPr>
        <w:t>a</w:t>
      </w:r>
      <w:r w:rsidRPr="00F94E00">
        <w:rPr>
          <w:sz w:val="24"/>
          <w:szCs w:val="24"/>
        </w:rPr>
        <w:t>t</w:t>
      </w:r>
      <w:r w:rsidRPr="00F94E00">
        <w:rPr>
          <w:spacing w:val="1"/>
          <w:sz w:val="24"/>
          <w:szCs w:val="24"/>
        </w:rPr>
        <w:t>i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n</w:t>
      </w:r>
      <w:proofErr w:type="spellEnd"/>
      <w:r w:rsidRPr="00F94E00">
        <w:rPr>
          <w:spacing w:val="43"/>
          <w:sz w:val="24"/>
          <w:szCs w:val="24"/>
        </w:rPr>
        <w:t xml:space="preserve"> </w:t>
      </w:r>
      <w:proofErr w:type="spellStart"/>
      <w:r w:rsidRPr="00F94E00">
        <w:rPr>
          <w:sz w:val="24"/>
          <w:szCs w:val="24"/>
        </w:rPr>
        <w:t>d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n</w:t>
      </w:r>
      <w:proofErr w:type="spellEnd"/>
      <w:r w:rsidRPr="00F94E00">
        <w:rPr>
          <w:spacing w:val="41"/>
          <w:sz w:val="24"/>
          <w:szCs w:val="24"/>
        </w:rPr>
        <w:t xml:space="preserve"> </w:t>
      </w:r>
      <w:proofErr w:type="spellStart"/>
      <w:r w:rsidRPr="00F94E00">
        <w:rPr>
          <w:spacing w:val="2"/>
          <w:sz w:val="24"/>
          <w:szCs w:val="24"/>
        </w:rPr>
        <w:t>k</w:t>
      </w:r>
      <w:r w:rsidRPr="00F94E00">
        <w:rPr>
          <w:spacing w:val="-1"/>
          <w:sz w:val="24"/>
          <w:szCs w:val="24"/>
        </w:rPr>
        <w:t>e</w:t>
      </w:r>
      <w:r w:rsidRPr="00F94E00">
        <w:rPr>
          <w:sz w:val="24"/>
          <w:szCs w:val="24"/>
        </w:rPr>
        <w:t>rj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s</w:t>
      </w:r>
      <w:r w:rsidRPr="00F94E00">
        <w:rPr>
          <w:spacing w:val="-1"/>
          <w:sz w:val="24"/>
          <w:szCs w:val="24"/>
        </w:rPr>
        <w:t>a</w:t>
      </w:r>
      <w:r w:rsidRPr="00F94E00">
        <w:rPr>
          <w:spacing w:val="3"/>
          <w:sz w:val="24"/>
          <w:szCs w:val="24"/>
        </w:rPr>
        <w:t>m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nya</w:t>
      </w:r>
      <w:proofErr w:type="spellEnd"/>
      <w:r w:rsidRPr="00F94E00">
        <w:rPr>
          <w:spacing w:val="40"/>
          <w:sz w:val="24"/>
          <w:szCs w:val="24"/>
        </w:rPr>
        <w:t xml:space="preserve"> </w:t>
      </w:r>
      <w:proofErr w:type="spellStart"/>
      <w:r w:rsidRPr="00F94E00">
        <w:rPr>
          <w:sz w:val="24"/>
          <w:szCs w:val="24"/>
        </w:rPr>
        <w:t>diu</w:t>
      </w:r>
      <w:r w:rsidRPr="00F94E00">
        <w:rPr>
          <w:spacing w:val="2"/>
          <w:sz w:val="24"/>
          <w:szCs w:val="24"/>
        </w:rPr>
        <w:t>c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pk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n</w:t>
      </w:r>
      <w:proofErr w:type="spellEnd"/>
      <w:r w:rsidRPr="00F94E00">
        <w:rPr>
          <w:spacing w:val="41"/>
          <w:sz w:val="24"/>
          <w:szCs w:val="24"/>
        </w:rPr>
        <w:t xml:space="preserve"> </w:t>
      </w:r>
      <w:proofErr w:type="spellStart"/>
      <w:r w:rsidRPr="00F94E00">
        <w:rPr>
          <w:sz w:val="24"/>
          <w:szCs w:val="24"/>
        </w:rPr>
        <w:t>t</w:t>
      </w:r>
      <w:r w:rsidRPr="00F94E00">
        <w:rPr>
          <w:spacing w:val="2"/>
          <w:sz w:val="24"/>
          <w:szCs w:val="24"/>
        </w:rPr>
        <w:t>e</w:t>
      </w:r>
      <w:r w:rsidRPr="00F94E00">
        <w:rPr>
          <w:sz w:val="24"/>
          <w:szCs w:val="24"/>
        </w:rPr>
        <w:t>rima</w:t>
      </w:r>
      <w:proofErr w:type="spellEnd"/>
      <w:r w:rsidRPr="00F94E00">
        <w:rPr>
          <w:sz w:val="24"/>
          <w:szCs w:val="24"/>
        </w:rPr>
        <w:t xml:space="preserve"> </w:t>
      </w:r>
      <w:proofErr w:type="spellStart"/>
      <w:r w:rsidRPr="00F94E00">
        <w:rPr>
          <w:sz w:val="24"/>
          <w:szCs w:val="24"/>
        </w:rPr>
        <w:t>k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sih</w:t>
      </w:r>
      <w:proofErr w:type="spellEnd"/>
      <w:r w:rsidRPr="00F94E00">
        <w:rPr>
          <w:sz w:val="24"/>
          <w:szCs w:val="24"/>
        </w:rPr>
        <w:t>.</w:t>
      </w:r>
    </w:p>
    <w:p w14:paraId="774B51EA" w14:textId="27CF93BA" w:rsidR="00484442" w:rsidRDefault="00484442">
      <w:pPr>
        <w:spacing w:line="200" w:lineRule="exact"/>
      </w:pPr>
    </w:p>
    <w:p w14:paraId="6162FF5D" w14:textId="2DEB86DA" w:rsidR="004610BE" w:rsidRDefault="004610BE">
      <w:pPr>
        <w:spacing w:line="200" w:lineRule="exact"/>
      </w:pPr>
    </w:p>
    <w:p w14:paraId="3FA11A88" w14:textId="77777777" w:rsidR="004610BE" w:rsidRPr="00F94E00" w:rsidRDefault="004610BE">
      <w:pPr>
        <w:spacing w:line="200" w:lineRule="exact"/>
      </w:pPr>
    </w:p>
    <w:p w14:paraId="1F9264BD" w14:textId="77777777" w:rsidR="00484442" w:rsidRPr="00F94E00" w:rsidRDefault="00484442">
      <w:pPr>
        <w:spacing w:before="2" w:line="260" w:lineRule="exact"/>
        <w:rPr>
          <w:sz w:val="28"/>
          <w:szCs w:val="28"/>
        </w:rPr>
      </w:pPr>
    </w:p>
    <w:p w14:paraId="4E2F69B8" w14:textId="498BBE30" w:rsidR="00484442" w:rsidRPr="00F94E00" w:rsidRDefault="004610BE" w:rsidP="00B1632D">
      <w:pPr>
        <w:spacing w:line="260" w:lineRule="exact"/>
        <w:ind w:left="6033" w:firstLine="1055"/>
        <w:rPr>
          <w:sz w:val="24"/>
          <w:szCs w:val="24"/>
        </w:rPr>
      </w:pPr>
      <w:proofErr w:type="spellStart"/>
      <w:r>
        <w:rPr>
          <w:position w:val="-1"/>
          <w:sz w:val="24"/>
          <w:szCs w:val="24"/>
        </w:rPr>
        <w:t>Ketua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Juruan</w:t>
      </w:r>
      <w:proofErr w:type="spellEnd"/>
      <w:r w:rsidRPr="00F94E00">
        <w:rPr>
          <w:position w:val="-1"/>
          <w:sz w:val="24"/>
          <w:szCs w:val="24"/>
        </w:rPr>
        <w:t>,</w:t>
      </w:r>
    </w:p>
    <w:p w14:paraId="0BF7A77E" w14:textId="68B37F75" w:rsidR="00484442" w:rsidRPr="00F94E00" w:rsidRDefault="00484442">
      <w:pPr>
        <w:spacing w:line="200" w:lineRule="exact"/>
      </w:pPr>
    </w:p>
    <w:p w14:paraId="36E1329D" w14:textId="07C70823" w:rsidR="00484442" w:rsidRPr="00F94E00" w:rsidRDefault="00484442">
      <w:pPr>
        <w:spacing w:line="200" w:lineRule="exact"/>
      </w:pPr>
    </w:p>
    <w:p w14:paraId="785F8075" w14:textId="494B3BFB" w:rsidR="00484442" w:rsidRPr="00F94E00" w:rsidRDefault="00484442">
      <w:pPr>
        <w:spacing w:line="200" w:lineRule="exact"/>
      </w:pPr>
    </w:p>
    <w:p w14:paraId="02CFF707" w14:textId="6CEF3BDF" w:rsidR="00484442" w:rsidRPr="00F94E00" w:rsidRDefault="00643105" w:rsidP="00643105">
      <w:pPr>
        <w:tabs>
          <w:tab w:val="left" w:pos="6678"/>
        </w:tabs>
        <w:spacing w:line="200" w:lineRule="exact"/>
      </w:pPr>
      <w:r w:rsidRPr="00F94E00">
        <w:tab/>
      </w:r>
    </w:p>
    <w:p w14:paraId="7F447805" w14:textId="77777777" w:rsidR="00484442" w:rsidRPr="00F94E00" w:rsidRDefault="00484442">
      <w:pPr>
        <w:spacing w:line="200" w:lineRule="exact"/>
      </w:pPr>
    </w:p>
    <w:p w14:paraId="00BD45AB" w14:textId="77777777" w:rsidR="00484442" w:rsidRPr="00F94E00" w:rsidRDefault="00484442">
      <w:pPr>
        <w:spacing w:before="14" w:line="260" w:lineRule="exact"/>
        <w:rPr>
          <w:sz w:val="28"/>
          <w:szCs w:val="28"/>
        </w:rPr>
        <w:sectPr w:rsidR="00484442" w:rsidRPr="00F94E00">
          <w:type w:val="continuous"/>
          <w:pgSz w:w="12240" w:h="20160"/>
          <w:pgMar w:top="160" w:right="1060" w:bottom="280" w:left="540" w:header="720" w:footer="720" w:gutter="0"/>
          <w:cols w:space="720"/>
        </w:sectPr>
      </w:pPr>
    </w:p>
    <w:p w14:paraId="7826603F" w14:textId="77777777" w:rsidR="00484442" w:rsidRPr="00F94E00" w:rsidRDefault="00484442">
      <w:pPr>
        <w:spacing w:before="1" w:line="180" w:lineRule="exact"/>
        <w:rPr>
          <w:sz w:val="18"/>
          <w:szCs w:val="18"/>
        </w:rPr>
      </w:pPr>
    </w:p>
    <w:p w14:paraId="73475AC1" w14:textId="77777777" w:rsidR="00484442" w:rsidRPr="00F94E00" w:rsidRDefault="00484442">
      <w:pPr>
        <w:spacing w:line="200" w:lineRule="exact"/>
      </w:pPr>
    </w:p>
    <w:p w14:paraId="13718BE3" w14:textId="77777777" w:rsidR="00484442" w:rsidRPr="00F94E00" w:rsidRDefault="00484442">
      <w:pPr>
        <w:spacing w:line="200" w:lineRule="exact"/>
      </w:pPr>
    </w:p>
    <w:p w14:paraId="06103AFE" w14:textId="77777777" w:rsidR="00484442" w:rsidRPr="00F94E00" w:rsidRDefault="004610BE">
      <w:pPr>
        <w:ind w:left="929"/>
        <w:rPr>
          <w:sz w:val="24"/>
          <w:szCs w:val="24"/>
        </w:rPr>
      </w:pPr>
      <w:proofErr w:type="spellStart"/>
      <w:r w:rsidRPr="00F94E00">
        <w:rPr>
          <w:sz w:val="24"/>
          <w:szCs w:val="24"/>
        </w:rPr>
        <w:t>T</w:t>
      </w:r>
      <w:r w:rsidRPr="00F94E00">
        <w:rPr>
          <w:spacing w:val="-1"/>
          <w:sz w:val="24"/>
          <w:szCs w:val="24"/>
        </w:rPr>
        <w:t>e</w:t>
      </w:r>
      <w:r w:rsidRPr="00F94E00">
        <w:rPr>
          <w:sz w:val="24"/>
          <w:szCs w:val="24"/>
        </w:rPr>
        <w:t>mbus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n</w:t>
      </w:r>
      <w:proofErr w:type="spellEnd"/>
      <w:r w:rsidRPr="00F94E00">
        <w:rPr>
          <w:sz w:val="24"/>
          <w:szCs w:val="24"/>
        </w:rPr>
        <w:t>:</w:t>
      </w:r>
    </w:p>
    <w:p w14:paraId="2D271A1A" w14:textId="77777777" w:rsidR="004610BE" w:rsidRDefault="004610BE" w:rsidP="00C86BA3">
      <w:pPr>
        <w:ind w:left="929" w:right="-56"/>
        <w:rPr>
          <w:sz w:val="24"/>
          <w:szCs w:val="24"/>
        </w:rPr>
      </w:pPr>
      <w:r w:rsidRPr="00F94E00">
        <w:rPr>
          <w:position w:val="-1"/>
          <w:sz w:val="24"/>
          <w:szCs w:val="24"/>
        </w:rPr>
        <w:t xml:space="preserve">1. </w:t>
      </w:r>
      <w:proofErr w:type="spellStart"/>
      <w:r w:rsidRPr="00F94E00">
        <w:rPr>
          <w:position w:val="-1"/>
          <w:sz w:val="24"/>
          <w:szCs w:val="24"/>
        </w:rPr>
        <w:t>Di</w:t>
      </w:r>
      <w:r w:rsidRPr="00F94E00">
        <w:rPr>
          <w:spacing w:val="-1"/>
          <w:position w:val="-1"/>
          <w:sz w:val="24"/>
          <w:szCs w:val="24"/>
        </w:rPr>
        <w:t>re</w:t>
      </w:r>
      <w:r w:rsidRPr="00F94E00">
        <w:rPr>
          <w:position w:val="-1"/>
          <w:sz w:val="24"/>
          <w:szCs w:val="24"/>
        </w:rPr>
        <w:t>ktur</w:t>
      </w:r>
      <w:proofErr w:type="spellEnd"/>
      <w:r w:rsidRPr="00F94E00">
        <w:rPr>
          <w:position w:val="-1"/>
          <w:sz w:val="24"/>
          <w:szCs w:val="24"/>
        </w:rPr>
        <w:t xml:space="preserve"> </w:t>
      </w:r>
      <w:proofErr w:type="spellStart"/>
      <w:r w:rsidRPr="00F94E00">
        <w:rPr>
          <w:position w:val="-1"/>
          <w:sz w:val="24"/>
          <w:szCs w:val="24"/>
        </w:rPr>
        <w:t>Pol</w:t>
      </w:r>
      <w:r w:rsidRPr="00F94E00">
        <w:rPr>
          <w:spacing w:val="1"/>
          <w:position w:val="-1"/>
          <w:sz w:val="24"/>
          <w:szCs w:val="24"/>
        </w:rPr>
        <w:t>i</w:t>
      </w:r>
      <w:r w:rsidRPr="00F94E00">
        <w:rPr>
          <w:position w:val="-1"/>
          <w:sz w:val="24"/>
          <w:szCs w:val="24"/>
        </w:rPr>
        <w:t>teknik</w:t>
      </w:r>
      <w:proofErr w:type="spellEnd"/>
      <w:r w:rsidRPr="00F94E00">
        <w:rPr>
          <w:position w:val="-1"/>
          <w:sz w:val="24"/>
          <w:szCs w:val="24"/>
        </w:rPr>
        <w:t xml:space="preserve"> </w:t>
      </w:r>
      <w:proofErr w:type="spellStart"/>
      <w:r w:rsidRPr="00F94E00">
        <w:rPr>
          <w:position w:val="-1"/>
          <w:sz w:val="24"/>
          <w:szCs w:val="24"/>
        </w:rPr>
        <w:t>N</w:t>
      </w:r>
      <w:r w:rsidRPr="00F94E00">
        <w:rPr>
          <w:spacing w:val="1"/>
          <w:position w:val="-1"/>
          <w:sz w:val="24"/>
          <w:szCs w:val="24"/>
        </w:rPr>
        <w:t>e</w:t>
      </w:r>
      <w:r w:rsidRPr="00F94E00">
        <w:rPr>
          <w:position w:val="-1"/>
          <w:sz w:val="24"/>
          <w:szCs w:val="24"/>
        </w:rPr>
        <w:t>g</w:t>
      </w:r>
      <w:r w:rsidRPr="00F94E00">
        <w:rPr>
          <w:spacing w:val="-1"/>
          <w:position w:val="-1"/>
          <w:sz w:val="24"/>
          <w:szCs w:val="24"/>
        </w:rPr>
        <w:t>e</w:t>
      </w:r>
      <w:r w:rsidRPr="00F94E00">
        <w:rPr>
          <w:position w:val="-1"/>
          <w:sz w:val="24"/>
          <w:szCs w:val="24"/>
        </w:rPr>
        <w:t>ri</w:t>
      </w:r>
      <w:proofErr w:type="spellEnd"/>
      <w:r w:rsidRPr="00F94E00">
        <w:rPr>
          <w:position w:val="-1"/>
          <w:sz w:val="24"/>
          <w:szCs w:val="24"/>
        </w:rPr>
        <w:t xml:space="preserve"> J</w:t>
      </w:r>
      <w:r w:rsidRPr="00F94E00">
        <w:rPr>
          <w:spacing w:val="-1"/>
          <w:position w:val="-1"/>
          <w:sz w:val="24"/>
          <w:szCs w:val="24"/>
        </w:rPr>
        <w:t>a</w:t>
      </w:r>
      <w:r w:rsidRPr="00F94E00">
        <w:rPr>
          <w:position w:val="-1"/>
          <w:sz w:val="24"/>
          <w:szCs w:val="24"/>
        </w:rPr>
        <w:t>k</w:t>
      </w:r>
      <w:r w:rsidRPr="00F94E00">
        <w:rPr>
          <w:spacing w:val="-1"/>
          <w:position w:val="-1"/>
          <w:sz w:val="24"/>
          <w:szCs w:val="24"/>
        </w:rPr>
        <w:t>a</w:t>
      </w:r>
      <w:r w:rsidRPr="00F94E00">
        <w:rPr>
          <w:position w:val="-1"/>
          <w:sz w:val="24"/>
          <w:szCs w:val="24"/>
        </w:rPr>
        <w:t>r</w:t>
      </w:r>
      <w:r w:rsidRPr="00F94E00">
        <w:rPr>
          <w:spacing w:val="2"/>
          <w:position w:val="-1"/>
          <w:sz w:val="24"/>
          <w:szCs w:val="24"/>
        </w:rPr>
        <w:t>t</w:t>
      </w:r>
      <w:r w:rsidRPr="00F94E00">
        <w:rPr>
          <w:spacing w:val="-1"/>
          <w:position w:val="-1"/>
          <w:sz w:val="24"/>
          <w:szCs w:val="24"/>
        </w:rPr>
        <w:t>a</w:t>
      </w:r>
      <w:r w:rsidRPr="00F94E00">
        <w:rPr>
          <w:position w:val="-1"/>
          <w:sz w:val="24"/>
          <w:szCs w:val="24"/>
        </w:rPr>
        <w:t>;</w:t>
      </w:r>
      <w:r w:rsidRPr="00F94E00">
        <w:br w:type="column"/>
      </w:r>
    </w:p>
    <w:p w14:paraId="06C8F332" w14:textId="66D85725" w:rsidR="00484442" w:rsidRPr="00F94E00" w:rsidRDefault="004610BE" w:rsidP="00C86BA3">
      <w:pPr>
        <w:ind w:left="929" w:right="-56"/>
        <w:rPr>
          <w:sz w:val="24"/>
          <w:szCs w:val="24"/>
        </w:rPr>
        <w:sectPr w:rsidR="00484442" w:rsidRPr="00F94E00">
          <w:type w:val="continuous"/>
          <w:pgSz w:w="12240" w:h="20160"/>
          <w:pgMar w:top="160" w:right="1060" w:bottom="280" w:left="540" w:header="720" w:footer="720" w:gutter="0"/>
          <w:cols w:num="2" w:space="720" w:equalWidth="0">
            <w:col w:w="4548" w:space="1485"/>
            <w:col w:w="4607"/>
          </w:cols>
        </w:sectPr>
      </w:pPr>
      <w:r w:rsidRPr="00F94E00">
        <w:rPr>
          <w:spacing w:val="2"/>
          <w:sz w:val="24"/>
          <w:szCs w:val="24"/>
        </w:rPr>
        <w:t>N</w:t>
      </w:r>
      <w:r w:rsidRPr="00F94E00">
        <w:rPr>
          <w:spacing w:val="-3"/>
          <w:sz w:val="24"/>
          <w:szCs w:val="24"/>
        </w:rPr>
        <w:t>I</w:t>
      </w:r>
      <w:r w:rsidRPr="00F94E00">
        <w:rPr>
          <w:sz w:val="24"/>
          <w:szCs w:val="24"/>
        </w:rPr>
        <w:t>P</w:t>
      </w:r>
      <w:r>
        <w:rPr>
          <w:sz w:val="24"/>
          <w:szCs w:val="24"/>
        </w:rPr>
        <w:t>.</w:t>
      </w:r>
      <w:bookmarkStart w:id="0" w:name="_GoBack"/>
      <w:bookmarkEnd w:id="0"/>
      <w:r w:rsidRPr="00F94E00">
        <w:rPr>
          <w:spacing w:val="-1"/>
          <w:sz w:val="24"/>
          <w:szCs w:val="24"/>
        </w:rPr>
        <w:t xml:space="preserve"> </w:t>
      </w:r>
    </w:p>
    <w:p w14:paraId="66268141" w14:textId="1BEE77BE" w:rsidR="00484442" w:rsidRPr="00F94E00" w:rsidRDefault="004610BE" w:rsidP="00643105">
      <w:pPr>
        <w:ind w:left="929"/>
        <w:rPr>
          <w:sz w:val="24"/>
          <w:szCs w:val="24"/>
        </w:rPr>
      </w:pPr>
      <w:r w:rsidRPr="00F94E00">
        <w:rPr>
          <w:sz w:val="24"/>
          <w:szCs w:val="24"/>
        </w:rPr>
        <w:lastRenderedPageBreak/>
        <w:t>2</w:t>
      </w:r>
      <w:r w:rsidRPr="00F94E00">
        <w:rPr>
          <w:sz w:val="24"/>
          <w:szCs w:val="24"/>
        </w:rPr>
        <w:t>.</w:t>
      </w:r>
      <w:r w:rsidRPr="00F94E00">
        <w:rPr>
          <w:spacing w:val="-1"/>
          <w:sz w:val="24"/>
          <w:szCs w:val="24"/>
        </w:rPr>
        <w:t>Wa</w:t>
      </w:r>
      <w:r w:rsidRPr="00F94E00">
        <w:rPr>
          <w:sz w:val="24"/>
          <w:szCs w:val="24"/>
        </w:rPr>
        <w:t>kil</w:t>
      </w:r>
      <w:r w:rsidRPr="00F94E00">
        <w:rPr>
          <w:spacing w:val="1"/>
          <w:sz w:val="24"/>
          <w:szCs w:val="24"/>
        </w:rPr>
        <w:t xml:space="preserve"> </w:t>
      </w:r>
      <w:proofErr w:type="spellStart"/>
      <w:r w:rsidRPr="00F94E00">
        <w:rPr>
          <w:sz w:val="24"/>
          <w:szCs w:val="24"/>
        </w:rPr>
        <w:t>Dir</w:t>
      </w:r>
      <w:r w:rsidRPr="00F94E00">
        <w:rPr>
          <w:spacing w:val="-2"/>
          <w:sz w:val="24"/>
          <w:szCs w:val="24"/>
        </w:rPr>
        <w:t>e</w:t>
      </w:r>
      <w:r w:rsidRPr="00F94E00">
        <w:rPr>
          <w:sz w:val="24"/>
          <w:szCs w:val="24"/>
        </w:rPr>
        <w:t>ktur</w:t>
      </w:r>
      <w:proofErr w:type="spellEnd"/>
      <w:r w:rsidRPr="00F94E00">
        <w:rPr>
          <w:sz w:val="24"/>
          <w:szCs w:val="24"/>
        </w:rPr>
        <w:t xml:space="preserve"> </w:t>
      </w:r>
      <w:proofErr w:type="spellStart"/>
      <w:r w:rsidRPr="00F94E00">
        <w:rPr>
          <w:sz w:val="24"/>
          <w:szCs w:val="24"/>
        </w:rPr>
        <w:t>B</w:t>
      </w:r>
      <w:r w:rsidRPr="00F94E00">
        <w:rPr>
          <w:spacing w:val="1"/>
          <w:sz w:val="24"/>
          <w:szCs w:val="24"/>
        </w:rPr>
        <w:t>i</w:t>
      </w:r>
      <w:r w:rsidRPr="00F94E00">
        <w:rPr>
          <w:sz w:val="24"/>
          <w:szCs w:val="24"/>
        </w:rPr>
        <w:t>d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ng</w:t>
      </w:r>
      <w:proofErr w:type="spellEnd"/>
      <w:r w:rsidRPr="00F94E00">
        <w:rPr>
          <w:spacing w:val="3"/>
          <w:sz w:val="24"/>
          <w:szCs w:val="24"/>
        </w:rPr>
        <w:t xml:space="preserve"> </w:t>
      </w:r>
      <w:proofErr w:type="spellStart"/>
      <w:r w:rsidRPr="00F94E00">
        <w:rPr>
          <w:sz w:val="24"/>
          <w:szCs w:val="24"/>
        </w:rPr>
        <w:t>Admin</w:t>
      </w:r>
      <w:r w:rsidRPr="00F94E00">
        <w:rPr>
          <w:spacing w:val="1"/>
          <w:sz w:val="24"/>
          <w:szCs w:val="24"/>
        </w:rPr>
        <w:t>i</w:t>
      </w:r>
      <w:r w:rsidRPr="00F94E00">
        <w:rPr>
          <w:sz w:val="24"/>
          <w:szCs w:val="24"/>
        </w:rPr>
        <w:t>str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si</w:t>
      </w:r>
      <w:proofErr w:type="spellEnd"/>
      <w:r w:rsidRPr="00F94E00">
        <w:rPr>
          <w:sz w:val="24"/>
          <w:szCs w:val="24"/>
        </w:rPr>
        <w:t xml:space="preserve"> </w:t>
      </w:r>
      <w:proofErr w:type="spellStart"/>
      <w:r w:rsidRPr="00F94E00">
        <w:rPr>
          <w:sz w:val="24"/>
          <w:szCs w:val="24"/>
        </w:rPr>
        <w:t>Umum</w:t>
      </w:r>
      <w:proofErr w:type="spellEnd"/>
      <w:r w:rsidRPr="00F94E00">
        <w:rPr>
          <w:spacing w:val="1"/>
          <w:sz w:val="24"/>
          <w:szCs w:val="24"/>
        </w:rPr>
        <w:t xml:space="preserve"> </w:t>
      </w:r>
      <w:proofErr w:type="spellStart"/>
      <w:r w:rsidRPr="00F94E00">
        <w:rPr>
          <w:sz w:val="24"/>
          <w:szCs w:val="24"/>
        </w:rPr>
        <w:t>d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n</w:t>
      </w:r>
      <w:proofErr w:type="spellEnd"/>
      <w:r w:rsidRPr="00F94E00">
        <w:rPr>
          <w:sz w:val="24"/>
          <w:szCs w:val="24"/>
        </w:rPr>
        <w:t xml:space="preserve"> </w:t>
      </w:r>
      <w:proofErr w:type="spellStart"/>
      <w:r w:rsidRPr="00F94E00">
        <w:rPr>
          <w:sz w:val="24"/>
          <w:szCs w:val="24"/>
        </w:rPr>
        <w:t>K</w:t>
      </w:r>
      <w:r w:rsidRPr="00F94E00">
        <w:rPr>
          <w:spacing w:val="-1"/>
          <w:sz w:val="24"/>
          <w:szCs w:val="24"/>
        </w:rPr>
        <w:t>e</w:t>
      </w:r>
      <w:r w:rsidRPr="00F94E00">
        <w:rPr>
          <w:sz w:val="24"/>
          <w:szCs w:val="24"/>
        </w:rPr>
        <w:t>u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ng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n</w:t>
      </w:r>
      <w:proofErr w:type="spellEnd"/>
    </w:p>
    <w:p w14:paraId="6E398E60" w14:textId="77777777" w:rsidR="00484442" w:rsidRPr="00F94E00" w:rsidRDefault="004610BE" w:rsidP="00643105">
      <w:pPr>
        <w:ind w:left="1169"/>
        <w:rPr>
          <w:sz w:val="24"/>
          <w:szCs w:val="24"/>
        </w:rPr>
      </w:pPr>
      <w:proofErr w:type="spellStart"/>
      <w:r w:rsidRPr="00F94E00">
        <w:rPr>
          <w:spacing w:val="1"/>
          <w:sz w:val="24"/>
          <w:szCs w:val="24"/>
        </w:rPr>
        <w:t>P</w:t>
      </w:r>
      <w:r w:rsidRPr="00F94E00">
        <w:rPr>
          <w:sz w:val="24"/>
          <w:szCs w:val="24"/>
        </w:rPr>
        <w:t>ol</w:t>
      </w:r>
      <w:r w:rsidRPr="00F94E00">
        <w:rPr>
          <w:spacing w:val="1"/>
          <w:sz w:val="24"/>
          <w:szCs w:val="24"/>
        </w:rPr>
        <w:t>i</w:t>
      </w:r>
      <w:r w:rsidRPr="00F94E00">
        <w:rPr>
          <w:sz w:val="24"/>
          <w:szCs w:val="24"/>
        </w:rPr>
        <w:t>teknik</w:t>
      </w:r>
      <w:proofErr w:type="spellEnd"/>
      <w:r w:rsidRPr="00F94E00">
        <w:rPr>
          <w:sz w:val="24"/>
          <w:szCs w:val="24"/>
        </w:rPr>
        <w:t xml:space="preserve"> </w:t>
      </w:r>
      <w:proofErr w:type="spellStart"/>
      <w:r w:rsidRPr="00F94E00">
        <w:rPr>
          <w:sz w:val="24"/>
          <w:szCs w:val="24"/>
        </w:rPr>
        <w:t>N</w:t>
      </w:r>
      <w:r w:rsidRPr="00F94E00">
        <w:rPr>
          <w:spacing w:val="-1"/>
          <w:sz w:val="24"/>
          <w:szCs w:val="24"/>
        </w:rPr>
        <w:t>e</w:t>
      </w:r>
      <w:r w:rsidRPr="00F94E00">
        <w:rPr>
          <w:sz w:val="24"/>
          <w:szCs w:val="24"/>
        </w:rPr>
        <w:t>g</w:t>
      </w:r>
      <w:r w:rsidRPr="00F94E00">
        <w:rPr>
          <w:spacing w:val="-1"/>
          <w:sz w:val="24"/>
          <w:szCs w:val="24"/>
        </w:rPr>
        <w:t>e</w:t>
      </w:r>
      <w:r w:rsidRPr="00F94E00">
        <w:rPr>
          <w:sz w:val="24"/>
          <w:szCs w:val="24"/>
        </w:rPr>
        <w:t>ri</w:t>
      </w:r>
      <w:proofErr w:type="spellEnd"/>
      <w:r w:rsidRPr="00F94E00">
        <w:rPr>
          <w:sz w:val="24"/>
          <w:szCs w:val="24"/>
        </w:rPr>
        <w:t xml:space="preserve"> J</w:t>
      </w:r>
      <w:r w:rsidRPr="00F94E00">
        <w:rPr>
          <w:spacing w:val="-1"/>
          <w:sz w:val="24"/>
          <w:szCs w:val="24"/>
        </w:rPr>
        <w:t>a</w:t>
      </w:r>
      <w:r w:rsidRPr="00F94E00">
        <w:rPr>
          <w:sz w:val="24"/>
          <w:szCs w:val="24"/>
        </w:rPr>
        <w:t>k</w:t>
      </w:r>
      <w:r w:rsidRPr="00F94E00">
        <w:rPr>
          <w:spacing w:val="1"/>
          <w:sz w:val="24"/>
          <w:szCs w:val="24"/>
        </w:rPr>
        <w:t>a</w:t>
      </w:r>
      <w:r w:rsidRPr="00F94E00">
        <w:rPr>
          <w:sz w:val="24"/>
          <w:szCs w:val="24"/>
        </w:rPr>
        <w:t>rta</w:t>
      </w:r>
    </w:p>
    <w:sectPr w:rsidR="00484442" w:rsidRPr="00F94E00">
      <w:type w:val="continuous"/>
      <w:pgSz w:w="12240" w:h="20160"/>
      <w:pgMar w:top="160" w:right="10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37FEF"/>
    <w:multiLevelType w:val="multilevel"/>
    <w:tmpl w:val="9984F7D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442"/>
    <w:rsid w:val="00121871"/>
    <w:rsid w:val="001575F8"/>
    <w:rsid w:val="001E1613"/>
    <w:rsid w:val="001E2563"/>
    <w:rsid w:val="0027431D"/>
    <w:rsid w:val="004610BE"/>
    <w:rsid w:val="00484442"/>
    <w:rsid w:val="00562196"/>
    <w:rsid w:val="00570022"/>
    <w:rsid w:val="00643105"/>
    <w:rsid w:val="006A0CBD"/>
    <w:rsid w:val="006F545E"/>
    <w:rsid w:val="00797BF0"/>
    <w:rsid w:val="009C7942"/>
    <w:rsid w:val="00A404C6"/>
    <w:rsid w:val="00A46220"/>
    <w:rsid w:val="00AA6B00"/>
    <w:rsid w:val="00B00132"/>
    <w:rsid w:val="00B1632D"/>
    <w:rsid w:val="00C86BA3"/>
    <w:rsid w:val="00CF5CE9"/>
    <w:rsid w:val="00D54404"/>
    <w:rsid w:val="00DF6B5F"/>
    <w:rsid w:val="00F94E00"/>
    <w:rsid w:val="00FE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2339"/>
  <w15:docId w15:val="{A5290EA8-02BD-4024-BCDF-A38FBD66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0013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610BE"/>
    <w:pPr>
      <w:widowControl w:val="0"/>
      <w:autoSpaceDE w:val="0"/>
      <w:autoSpaceDN w:val="0"/>
      <w:ind w:right="509"/>
      <w:jc w:val="center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nj.ac.id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yunanto</dc:creator>
  <cp:lastModifiedBy>Bagus Kurniawan</cp:lastModifiedBy>
  <cp:revision>2</cp:revision>
  <cp:lastPrinted>2023-03-31T07:45:00Z</cp:lastPrinted>
  <dcterms:created xsi:type="dcterms:W3CDTF">2023-04-06T08:35:00Z</dcterms:created>
  <dcterms:modified xsi:type="dcterms:W3CDTF">2023-04-06T08:35:00Z</dcterms:modified>
</cp:coreProperties>
</file>